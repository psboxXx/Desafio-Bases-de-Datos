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b/>
          <w:spacing w:val="1"/>
          <w:w w:val="100"/>
          <w:sz w:val="22"/>
          <w:szCs w:val="22"/>
        </w:rPr>
        <w:t>C</w:t>
      </w:r>
      <w:r>
        <w:rPr>
          <w:rFonts w:eastAsia="Calibri" w:cs="Calibri" w:ascii="Calibri" w:hAnsi="Calibri"/>
          <w:b/>
          <w:spacing w:val="-1"/>
          <w:w w:val="100"/>
          <w:sz w:val="22"/>
          <w:szCs w:val="22"/>
        </w:rPr>
        <w:t>u</w:t>
      </w:r>
      <w:r>
        <w:rPr>
          <w:rFonts w:eastAsia="Calibri" w:cs="Calibri" w:ascii="Calibri" w:hAnsi="Calibri"/>
          <w:b/>
          <w:spacing w:val="1"/>
          <w:w w:val="100"/>
          <w:sz w:val="22"/>
          <w:szCs w:val="22"/>
        </w:rPr>
        <w:t>r</w:t>
      </w:r>
      <w:r>
        <w:rPr>
          <w:rFonts w:eastAsia="Calibri" w:cs="Calibri" w:ascii="Calibri" w:hAnsi="Calibri"/>
          <w:b/>
          <w:spacing w:val="0"/>
          <w:w w:val="100"/>
          <w:sz w:val="22"/>
          <w:szCs w:val="22"/>
        </w:rPr>
        <w:t xml:space="preserve">so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F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u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ll St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a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ck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C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d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a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C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od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 xml:space="preserve">o 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b/>
          <w:spacing w:val="1"/>
          <w:w w:val="100"/>
          <w:sz w:val="22"/>
          <w:szCs w:val="22"/>
        </w:rPr>
        <w:t>C</w:t>
      </w:r>
      <w:r>
        <w:rPr>
          <w:rFonts w:eastAsia="Calibri" w:cs="Calibri" w:ascii="Calibri" w:hAnsi="Calibri"/>
          <w:b/>
          <w:spacing w:val="-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b/>
          <w:spacing w:val="0"/>
          <w:w w:val="100"/>
          <w:sz w:val="22"/>
          <w:szCs w:val="22"/>
        </w:rPr>
        <w:t>m</w:t>
      </w:r>
      <w:r>
        <w:rPr>
          <w:rFonts w:eastAsia="Calibri" w:cs="Calibri" w:ascii="Calibri" w:hAnsi="Calibri"/>
          <w:b/>
          <w:spacing w:val="-1"/>
          <w:w w:val="100"/>
          <w:sz w:val="22"/>
          <w:szCs w:val="22"/>
        </w:rPr>
        <w:t>i</w:t>
      </w:r>
      <w:r>
        <w:rPr>
          <w:rFonts w:eastAsia="Calibri" w:cs="Calibri" w:ascii="Calibri" w:hAnsi="Calibri"/>
          <w:b/>
          <w:spacing w:val="0"/>
          <w:w w:val="100"/>
          <w:sz w:val="22"/>
          <w:szCs w:val="22"/>
        </w:rPr>
        <w:t>s</w:t>
      </w:r>
      <w:r>
        <w:rPr>
          <w:rFonts w:eastAsia="Calibri" w:cs="Calibri" w:ascii="Calibri" w:hAnsi="Calibri"/>
          <w:b/>
          <w:spacing w:val="1"/>
          <w:w w:val="100"/>
          <w:sz w:val="22"/>
          <w:szCs w:val="22"/>
        </w:rPr>
        <w:t>i</w:t>
      </w:r>
      <w:r>
        <w:rPr>
          <w:rFonts w:eastAsia="Calibri" w:cs="Calibri" w:ascii="Calibri" w:hAnsi="Calibri"/>
          <w:b/>
          <w:spacing w:val="-1"/>
          <w:w w:val="100"/>
          <w:sz w:val="22"/>
          <w:szCs w:val="22"/>
        </w:rPr>
        <w:t>ó</w:t>
      </w:r>
      <w:r>
        <w:rPr>
          <w:rFonts w:eastAsia="Calibri" w:cs="Calibri" w:ascii="Calibri" w:hAnsi="Calibri"/>
          <w:b/>
          <w:spacing w:val="0"/>
          <w:w w:val="100"/>
          <w:sz w:val="22"/>
          <w:szCs w:val="22"/>
        </w:rPr>
        <w:t xml:space="preserve">n:                                                               </w:t>
      </w:r>
      <w:r>
        <w:rPr>
          <w:rFonts w:eastAsia="Calibri" w:cs="Calibri" w:ascii="Calibri" w:hAnsi="Calibri"/>
          <w:b/>
          <w:spacing w:val="15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b/>
          <w:spacing w:val="0"/>
          <w:w w:val="100"/>
          <w:sz w:val="22"/>
          <w:szCs w:val="22"/>
        </w:rPr>
        <w:t>D</w:t>
      </w:r>
      <w:r>
        <w:rPr>
          <w:rFonts w:eastAsia="Calibri" w:cs="Calibri" w:ascii="Calibri" w:hAnsi="Calibri"/>
          <w:b/>
          <w:spacing w:val="-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b/>
          <w:spacing w:val="1"/>
          <w:w w:val="100"/>
          <w:sz w:val="22"/>
          <w:szCs w:val="22"/>
        </w:rPr>
        <w:t>c</w:t>
      </w:r>
      <w:r>
        <w:rPr>
          <w:rFonts w:eastAsia="Calibri" w:cs="Calibri" w:ascii="Calibri" w:hAnsi="Calibri"/>
          <w:b/>
          <w:spacing w:val="-1"/>
          <w:w w:val="100"/>
          <w:sz w:val="22"/>
          <w:szCs w:val="22"/>
        </w:rPr>
        <w:t>en</w:t>
      </w:r>
      <w:r>
        <w:rPr>
          <w:rFonts w:eastAsia="Calibri" w:cs="Calibri" w:ascii="Calibri" w:hAnsi="Calibri"/>
          <w:b/>
          <w:spacing w:val="0"/>
          <w:w w:val="100"/>
          <w:sz w:val="22"/>
          <w:szCs w:val="22"/>
        </w:rPr>
        <w:t>te:</w:t>
      </w:r>
      <w:r>
        <w:rPr>
          <w:rFonts w:eastAsia="Calibri" w:cs="Calibri" w:ascii="Calibri" w:hAnsi="Calibri"/>
          <w:b/>
          <w:spacing w:val="-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A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l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ejan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d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ro</w:t>
      </w:r>
      <w:r>
        <w:rPr>
          <w:rFonts w:eastAsia="Calibri" w:cs="Calibri" w:ascii="Calibri" w:hAnsi="Calibri"/>
          <w:spacing w:val="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J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sé</w:t>
      </w:r>
      <w:r>
        <w:rPr>
          <w:rFonts w:eastAsia="Calibri" w:cs="Calibri" w:ascii="Calibri" w:hAnsi="Calibri"/>
          <w:spacing w:val="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Za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p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ata</w:t>
      </w:r>
    </w:p>
    <w:p>
      <w:pPr>
        <w:pStyle w:val="Normal"/>
        <w:spacing w:lineRule="exact" w:line="320" w:before="3" w:after="0"/>
        <w:ind w:left="3615" w:right="3617" w:hanging="0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b/>
          <w:spacing w:val="0"/>
          <w:w w:val="100"/>
          <w:sz w:val="28"/>
          <w:szCs w:val="28"/>
          <w:u w:val="thick" w:color="000000"/>
        </w:rPr>
        <w:t>D</w:t>
      </w:r>
      <w:r>
        <w:rPr>
          <w:rFonts w:eastAsia="Calibri" w:cs="Calibri" w:ascii="Calibri" w:hAnsi="Calibri"/>
          <w:b/>
          <w:spacing w:val="1"/>
          <w:w w:val="100"/>
          <w:sz w:val="28"/>
          <w:szCs w:val="28"/>
          <w:u w:val="thick" w:color="000000"/>
        </w:rPr>
        <w:t>e</w:t>
      </w:r>
      <w:r>
        <w:rPr>
          <w:rFonts w:eastAsia="Calibri" w:cs="Calibri" w:ascii="Calibri" w:hAnsi="Calibri"/>
          <w:b/>
          <w:spacing w:val="-2"/>
          <w:w w:val="100"/>
          <w:sz w:val="28"/>
          <w:szCs w:val="28"/>
          <w:u w:val="thick" w:color="000000"/>
        </w:rPr>
        <w:t>s</w:t>
      </w:r>
      <w:r>
        <w:rPr>
          <w:rFonts w:eastAsia="Calibri" w:cs="Calibri" w:ascii="Calibri" w:hAnsi="Calibri"/>
          <w:b/>
          <w:spacing w:val="0"/>
          <w:w w:val="100"/>
          <w:sz w:val="28"/>
          <w:szCs w:val="28"/>
          <w:u w:val="thick" w:color="000000"/>
        </w:rPr>
        <w:t>af</w:t>
      </w:r>
      <w:r>
        <w:rPr>
          <w:rFonts w:eastAsia="Calibri" w:cs="Calibri" w:ascii="Calibri" w:hAnsi="Calibri"/>
          <w:b/>
          <w:spacing w:val="1"/>
          <w:w w:val="100"/>
          <w:sz w:val="28"/>
          <w:szCs w:val="28"/>
          <w:u w:val="thick" w:color="000000"/>
        </w:rPr>
        <w:t>í</w:t>
      </w:r>
      <w:r>
        <w:rPr>
          <w:rFonts w:eastAsia="Calibri" w:cs="Calibri" w:ascii="Calibri" w:hAnsi="Calibri"/>
          <w:b/>
          <w:spacing w:val="0"/>
          <w:w w:val="100"/>
          <w:sz w:val="28"/>
          <w:szCs w:val="28"/>
          <w:u w:val="thick" w:color="000000"/>
        </w:rPr>
        <w:t>o</w:t>
      </w:r>
      <w:r>
        <w:rPr>
          <w:rFonts w:eastAsia="Calibri" w:cs="Calibri" w:ascii="Calibri" w:hAnsi="Calibri"/>
          <w:b/>
          <w:spacing w:val="-1"/>
          <w:w w:val="100"/>
          <w:sz w:val="28"/>
          <w:szCs w:val="28"/>
          <w:u w:val="thick" w:color="000000"/>
        </w:rPr>
        <w:t xml:space="preserve"> B</w:t>
      </w:r>
      <w:r>
        <w:rPr>
          <w:rFonts w:eastAsia="Calibri" w:cs="Calibri" w:ascii="Calibri" w:hAnsi="Calibri"/>
          <w:b/>
          <w:spacing w:val="0"/>
          <w:w w:val="100"/>
          <w:sz w:val="28"/>
          <w:szCs w:val="28"/>
          <w:u w:val="thick" w:color="000000"/>
        </w:rPr>
        <w:t>a</w:t>
      </w:r>
      <w:r>
        <w:rPr>
          <w:rFonts w:eastAsia="Calibri" w:cs="Calibri" w:ascii="Calibri" w:hAnsi="Calibri"/>
          <w:b/>
          <w:spacing w:val="-1"/>
          <w:w w:val="100"/>
          <w:sz w:val="28"/>
          <w:szCs w:val="28"/>
          <w:u w:val="thick" w:color="000000"/>
        </w:rPr>
        <w:t>s</w:t>
      </w:r>
      <w:r>
        <w:rPr>
          <w:rFonts w:eastAsia="Calibri" w:cs="Calibri" w:ascii="Calibri" w:hAnsi="Calibri"/>
          <w:b/>
          <w:spacing w:val="0"/>
          <w:w w:val="100"/>
          <w:sz w:val="28"/>
          <w:szCs w:val="28"/>
          <w:u w:val="thick" w:color="000000"/>
        </w:rPr>
        <w:t>e de</w:t>
      </w:r>
      <w:r>
        <w:rPr>
          <w:rFonts w:eastAsia="Calibri" w:cs="Calibri" w:ascii="Calibri" w:hAnsi="Calibri"/>
          <w:b/>
          <w:spacing w:val="-1"/>
          <w:w w:val="100"/>
          <w:sz w:val="28"/>
          <w:szCs w:val="28"/>
          <w:u w:val="thick" w:color="000000"/>
        </w:rPr>
        <w:t xml:space="preserve"> </w:t>
      </w:r>
      <w:r>
        <w:rPr>
          <w:rFonts w:eastAsia="Calibri" w:cs="Calibri" w:ascii="Calibri" w:hAnsi="Calibri"/>
          <w:b/>
          <w:spacing w:val="0"/>
          <w:w w:val="100"/>
          <w:sz w:val="28"/>
          <w:szCs w:val="28"/>
          <w:u w:val="thick" w:color="000000"/>
        </w:rPr>
        <w:t>d</w:t>
      </w:r>
      <w:r>
        <w:rPr>
          <w:rFonts w:eastAsia="Calibri" w:cs="Calibri" w:ascii="Calibri" w:hAnsi="Calibri"/>
          <w:b/>
          <w:spacing w:val="-1"/>
          <w:w w:val="100"/>
          <w:sz w:val="28"/>
          <w:szCs w:val="28"/>
          <w:u w:val="thick" w:color="000000"/>
        </w:rPr>
        <w:t>a</w:t>
      </w:r>
      <w:r>
        <w:rPr>
          <w:rFonts w:eastAsia="Calibri" w:cs="Calibri" w:ascii="Calibri" w:hAnsi="Calibri"/>
          <w:b/>
          <w:spacing w:val="1"/>
          <w:w w:val="100"/>
          <w:sz w:val="28"/>
          <w:szCs w:val="28"/>
          <w:u w:val="thick" w:color="000000"/>
        </w:rPr>
        <w:t>t</w:t>
      </w:r>
      <w:r>
        <w:rPr>
          <w:rFonts w:eastAsia="Calibri" w:cs="Calibri" w:ascii="Calibri" w:hAnsi="Calibri"/>
          <w:b/>
          <w:spacing w:val="-2"/>
          <w:w w:val="100"/>
          <w:sz w:val="28"/>
          <w:szCs w:val="28"/>
          <w:u w:val="thick" w:color="000000"/>
        </w:rPr>
        <w:t>o</w:t>
      </w:r>
      <w:r>
        <w:rPr>
          <w:rFonts w:eastAsia="Calibri" w:cs="Calibri" w:ascii="Calibri" w:hAnsi="Calibri"/>
          <w:b/>
          <w:spacing w:val="0"/>
          <w:w w:val="100"/>
          <w:sz w:val="28"/>
          <w:szCs w:val="28"/>
          <w:u w:val="thick" w:color="000000"/>
        </w:rPr>
        <w:t>s</w:t>
      </w:r>
    </w:p>
    <w:p>
      <w:pPr>
        <w:pStyle w:val="Normal"/>
        <w:spacing w:lineRule="exact" w:line="160" w:before="5" w:after="0"/>
        <w:jc w:val="left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spacing w:lineRule="auto" w:line="256" w:before="16" w:after="0"/>
        <w:ind w:left="833" w:right="730" w:hanging="36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b/>
          <w:spacing w:val="1"/>
          <w:w w:val="100"/>
          <w:sz w:val="22"/>
          <w:szCs w:val="22"/>
        </w:rPr>
        <w:t>1</w:t>
      </w:r>
      <w:r>
        <w:rPr>
          <w:rFonts w:eastAsia="Calibri" w:cs="Calibri" w:ascii="Calibri" w:hAnsi="Calibri"/>
          <w:b/>
          <w:spacing w:val="0"/>
          <w:w w:val="100"/>
          <w:sz w:val="22"/>
          <w:szCs w:val="22"/>
        </w:rPr>
        <w:t xml:space="preserve">)  </w:t>
      </w:r>
      <w:r>
        <w:rPr>
          <w:rFonts w:eastAsia="Calibri" w:cs="Calibri" w:ascii="Calibri" w:hAnsi="Calibri"/>
          <w:b/>
          <w:spacing w:val="30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D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a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d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a la si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gu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ie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n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t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t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a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b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 xml:space="preserve">la 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d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 xml:space="preserve"> d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at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s a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r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m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ar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 xml:space="preserve">las 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t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a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b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las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pert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i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n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entes</w:t>
      </w:r>
      <w:r>
        <w:rPr>
          <w:rFonts w:eastAsia="Calibri" w:cs="Calibri" w:ascii="Calibri" w:hAnsi="Calibri"/>
          <w:spacing w:val="3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c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n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sus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cla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v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es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p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r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i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m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ar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i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as y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cla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v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 f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rá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n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ea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c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r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r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esp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nd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ie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n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t</w:t>
      </w:r>
      <w:r>
        <w:rPr>
          <w:rFonts w:eastAsia="Calibri" w:cs="Calibri" w:ascii="Calibri" w:hAnsi="Calibri"/>
          <w:spacing w:val="2"/>
          <w:w w:val="100"/>
          <w:sz w:val="22"/>
          <w:szCs w:val="22"/>
        </w:rPr>
        <w:t>e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:</w:t>
      </w:r>
    </w:p>
    <w:p>
      <w:pPr>
        <w:pStyle w:val="Normal"/>
        <w:spacing w:lineRule="exact" w:line="160" w:before="1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8790" w:type="dxa"/>
        <w:jc w:val="left"/>
        <w:tblInd w:w="681" w:type="dxa"/>
        <w:tblCellMar>
          <w:top w:w="0" w:type="dxa"/>
          <w:left w:w="6" w:type="dxa"/>
          <w:bottom w:w="0" w:type="dxa"/>
          <w:right w:w="6" w:type="dxa"/>
        </w:tblCellMar>
        <w:tblLook w:val="01e0"/>
      </w:tblPr>
      <w:tblGrid>
        <w:gridCol w:w="1245"/>
        <w:gridCol w:w="1245"/>
        <w:gridCol w:w="1305"/>
        <w:gridCol w:w="1590"/>
        <w:gridCol w:w="1755"/>
        <w:gridCol w:w="1650"/>
      </w:tblGrid>
      <w:tr>
        <w:trPr>
          <w:trHeight w:val="547" w:hRule="exact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eastAsia="Calibri" w:cs="Calibri" w:ascii="Calibri" w:hAns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I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om</w:t>
            </w:r>
            <w:r>
              <w:rPr>
                <w:rFonts w:eastAsia="Calibri" w:cs="Calibri" w:ascii="Calibri" w:hAns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eastAsia="Calibri" w:cs="Calibri" w:ascii="Calibri" w:hAnsi="Calibri"/>
                <w:spacing w:val="-3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eastAsia="Calibri" w:cs="Calibri" w:ascii="Calibri" w:hAns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elli</w:t>
            </w:r>
            <w:r>
              <w:rPr>
                <w:rFonts w:eastAsia="Calibri" w:cs="Calibri" w:ascii="Calibri" w:hAns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s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-1"/>
                <w:w w:val="100"/>
                <w:position w:val="1"/>
                <w:sz w:val="22"/>
                <w:szCs w:val="22"/>
              </w:rPr>
              <w:t>Nu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o</w:t>
            </w:r>
          </w:p>
          <w:p>
            <w:pPr>
              <w:pStyle w:val="Normal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eastAsia="Calibri" w:cs="Calibri" w:ascii="Calibri" w:hAnsi="Calibri"/>
                <w:spacing w:val="0"/>
                <w:w w:val="100"/>
                <w:sz w:val="22"/>
                <w:szCs w:val="22"/>
              </w:rPr>
              <w:t>epa</w:t>
            </w:r>
            <w:r>
              <w:rPr>
                <w:rFonts w:eastAsia="Calibri" w:cs="Calibri" w:ascii="Calibri" w:hAns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eastAsia="Calibri" w:cs="Calibri" w:ascii="Calibri" w:hAnsi="Calibri"/>
                <w:spacing w:val="0"/>
                <w:w w:val="100"/>
                <w:sz w:val="22"/>
                <w:szCs w:val="22"/>
              </w:rPr>
              <w:t>ta</w:t>
            </w:r>
            <w:r>
              <w:rPr>
                <w:rFonts w:eastAsia="Calibri" w:cs="Calibri" w:ascii="Calibri" w:hAns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eastAsia="Calibri" w:cs="Calibri" w:ascii="Calibri" w:hAns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eastAsia="Calibri" w:cs="Calibri" w:ascii="Calibri" w:hAns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eastAsia="Calibri" w:cs="Calibri" w:ascii="Calibri" w:hAnsi="Calibri"/>
                <w:spacing w:val="0"/>
                <w:w w:val="100"/>
                <w:sz w:val="22"/>
                <w:szCs w:val="22"/>
              </w:rPr>
              <w:t>o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0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om</w:t>
            </w:r>
            <w:r>
              <w:rPr>
                <w:rFonts w:eastAsia="Calibri" w:cs="Calibri" w:ascii="Calibri" w:hAns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eastAsia="Calibri" w:cs="Calibri" w:ascii="Calibri" w:hAnsi="Calibri"/>
                <w:spacing w:val="-3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e</w:t>
            </w:r>
          </w:p>
          <w:p>
            <w:pPr>
              <w:pStyle w:val="Normal"/>
              <w:ind w:left="100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eastAsia="Calibri" w:cs="Calibri" w:ascii="Calibri" w:hAnsi="Calibri"/>
                <w:spacing w:val="0"/>
                <w:w w:val="100"/>
                <w:sz w:val="22"/>
                <w:szCs w:val="22"/>
              </w:rPr>
              <w:t>epa</w:t>
            </w:r>
            <w:r>
              <w:rPr>
                <w:rFonts w:eastAsia="Calibri" w:cs="Calibri" w:ascii="Calibri" w:hAns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eastAsia="Calibri" w:cs="Calibri" w:ascii="Calibri" w:hAns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eastAsia="Calibri" w:cs="Calibri" w:ascii="Calibri" w:hAns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eastAsia="Calibri" w:cs="Calibri" w:ascii="Calibri" w:hAns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eastAsia="Calibri" w:cs="Calibri" w:ascii="Calibri" w:hAns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eastAsia="Calibri" w:cs="Calibri" w:ascii="Calibri" w:hAnsi="Calibri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eastAsia="Calibri" w:cs="Calibri" w:ascii="Calibri" w:hAnsi="Calibri"/>
                <w:spacing w:val="0"/>
                <w:w w:val="100"/>
                <w:sz w:val="22"/>
                <w:szCs w:val="22"/>
              </w:rPr>
              <w:t>to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0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resu</w:t>
            </w:r>
            <w:r>
              <w:rPr>
                <w:rFonts w:eastAsia="Calibri" w:cs="Calibri" w:ascii="Calibri" w:hAnsi="Calibri"/>
                <w:spacing w:val="-1"/>
                <w:w w:val="100"/>
                <w:position w:val="1"/>
                <w:sz w:val="22"/>
                <w:szCs w:val="22"/>
              </w:rPr>
              <w:t>pu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to</w:t>
            </w:r>
          </w:p>
        </w:tc>
      </w:tr>
      <w:tr>
        <w:trPr>
          <w:trHeight w:val="278" w:hRule="exact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9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7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8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-1"/>
                <w:w w:val="100"/>
                <w:position w:val="1"/>
                <w:sz w:val="22"/>
                <w:szCs w:val="22"/>
              </w:rPr>
              <w:t>Ju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an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Lo</w:t>
            </w:r>
            <w:r>
              <w:rPr>
                <w:rFonts w:eastAsia="Calibri" w:cs="Calibri" w:ascii="Calibri" w:hAns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ez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14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0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eastAsia="Calibri" w:cs="Calibri" w:ascii="Calibri" w:hAns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eastAsia="Calibri" w:cs="Calibri" w:ascii="Calibri" w:hAnsi="Calibri"/>
                <w:spacing w:val="-3"/>
                <w:w w:val="100"/>
                <w:position w:val="1"/>
                <w:sz w:val="22"/>
                <w:szCs w:val="22"/>
              </w:rPr>
              <w:t>á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tica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0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0</w:t>
            </w:r>
          </w:p>
        </w:tc>
      </w:tr>
      <w:tr>
        <w:trPr>
          <w:trHeight w:val="278" w:hRule="exact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9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7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5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artin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Zar</w:t>
            </w:r>
            <w:r>
              <w:rPr>
                <w:rFonts w:eastAsia="Calibri" w:cs="Calibri" w:ascii="Calibri" w:hAnsi="Calibri"/>
                <w:spacing w:val="-1"/>
                <w:w w:val="100"/>
                <w:position w:val="1"/>
                <w:sz w:val="22"/>
                <w:szCs w:val="22"/>
              </w:rPr>
              <w:t>ab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ia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77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0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eastAsia="Calibri" w:cs="Calibri" w:ascii="Calibri" w:hAns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es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eastAsia="Calibri" w:cs="Calibri" w:ascii="Calibri" w:hAns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ac</w:t>
            </w:r>
            <w:r>
              <w:rPr>
                <w:rFonts w:eastAsia="Calibri" w:cs="Calibri" w:ascii="Calibri" w:hAnsi="Calibri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ó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n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0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0</w:t>
            </w:r>
          </w:p>
        </w:tc>
      </w:tr>
      <w:tr>
        <w:trPr>
          <w:trHeight w:val="278" w:hRule="exact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9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-1"/>
                <w:w w:val="100"/>
                <w:position w:val="1"/>
                <w:sz w:val="22"/>
                <w:szCs w:val="22"/>
              </w:rPr>
              <w:t>J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se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elez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77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0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eastAsia="Calibri" w:cs="Calibri" w:ascii="Calibri" w:hAns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es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eastAsia="Calibri" w:cs="Calibri" w:ascii="Calibri" w:hAns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ac</w:t>
            </w:r>
            <w:r>
              <w:rPr>
                <w:rFonts w:eastAsia="Calibri" w:cs="Calibri" w:ascii="Calibri" w:hAnsi="Calibri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ó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n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0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0</w:t>
            </w:r>
          </w:p>
        </w:tc>
      </w:tr>
      <w:tr>
        <w:trPr>
          <w:trHeight w:val="278" w:hRule="exact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9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2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eastAsia="Calibri" w:cs="Calibri" w:ascii="Calibri" w:hAns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la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eastAsia="Calibri" w:cs="Calibri" w:ascii="Calibri" w:hAns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ar</w:t>
            </w:r>
            <w:r>
              <w:rPr>
                <w:rFonts w:eastAsia="Calibri" w:cs="Calibri" w:ascii="Calibri" w:hAnsi="Calibri"/>
                <w:spacing w:val="-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eastAsia="Calibri" w:cs="Calibri" w:ascii="Calibri" w:hAns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a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77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0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eastAsia="Calibri" w:cs="Calibri" w:ascii="Calibri" w:hAns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es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eastAsia="Calibri" w:cs="Calibri" w:ascii="Calibri" w:hAns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ac</w:t>
            </w:r>
            <w:r>
              <w:rPr>
                <w:rFonts w:eastAsia="Calibri" w:cs="Calibri" w:ascii="Calibri" w:hAnsi="Calibri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ó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n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0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0</w:t>
            </w:r>
          </w:p>
        </w:tc>
      </w:tr>
      <w:tr>
        <w:trPr>
          <w:trHeight w:val="278" w:hRule="exact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9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1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ed</w:t>
            </w:r>
            <w:r>
              <w:rPr>
                <w:rFonts w:eastAsia="Calibri" w:cs="Calibri" w:ascii="Calibri" w:hAnsi="Calibri"/>
                <w:spacing w:val="-3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o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erez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14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0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eastAsia="Calibri" w:cs="Calibri" w:ascii="Calibri" w:hAns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eastAsia="Calibri" w:cs="Calibri" w:ascii="Calibri" w:hAnsi="Calibri"/>
                <w:spacing w:val="-3"/>
                <w:w w:val="100"/>
                <w:position w:val="1"/>
                <w:sz w:val="22"/>
                <w:szCs w:val="22"/>
              </w:rPr>
              <w:t>á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tica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0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0</w:t>
            </w:r>
          </w:p>
        </w:tc>
      </w:tr>
      <w:tr>
        <w:trPr>
          <w:trHeight w:val="278" w:hRule="exact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9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7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ar</w:t>
            </w:r>
            <w:r>
              <w:rPr>
                <w:rFonts w:eastAsia="Calibri" w:cs="Calibri" w:ascii="Calibri" w:hAnsi="Calibri"/>
                <w:spacing w:val="-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eastAsia="Calibri" w:cs="Calibri" w:ascii="Calibri" w:hAns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a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Lo</w:t>
            </w:r>
            <w:r>
              <w:rPr>
                <w:rFonts w:eastAsia="Calibri" w:cs="Calibri" w:ascii="Calibri" w:hAns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ez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15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0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Ges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eastAsia="Calibri" w:cs="Calibri" w:ascii="Calibri" w:hAnsi="Calibri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ó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n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0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9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0</w:t>
            </w:r>
          </w:p>
        </w:tc>
      </w:tr>
      <w:tr>
        <w:trPr>
          <w:trHeight w:val="278" w:hRule="exact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9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eastAsia="Calibri" w:cs="Calibri" w:ascii="Calibri" w:hAns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ril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eastAsia="Calibri" w:cs="Calibri" w:ascii="Calibri" w:hAnsi="Calibri"/>
                <w:spacing w:val="-1"/>
                <w:w w:val="100"/>
                <w:position w:val="1"/>
                <w:sz w:val="22"/>
                <w:szCs w:val="22"/>
              </w:rPr>
              <w:t>an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chez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37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0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esar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eastAsia="Calibri" w:cs="Calibri" w:ascii="Calibri" w:hAnsi="Calibri"/>
                <w:spacing w:val="-3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o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0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0</w:t>
            </w:r>
          </w:p>
        </w:tc>
      </w:tr>
      <w:tr>
        <w:trPr>
          <w:trHeight w:val="278" w:hRule="exact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9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6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arti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-1"/>
                <w:w w:val="100"/>
                <w:position w:val="1"/>
                <w:sz w:val="22"/>
                <w:szCs w:val="22"/>
              </w:rPr>
              <w:t>Ju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lia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14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0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eastAsia="Calibri" w:cs="Calibri" w:ascii="Calibri" w:hAns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eastAsia="Calibri" w:cs="Calibri" w:ascii="Calibri" w:hAnsi="Calibri"/>
                <w:spacing w:val="-3"/>
                <w:w w:val="100"/>
                <w:position w:val="1"/>
                <w:sz w:val="22"/>
                <w:szCs w:val="22"/>
              </w:rPr>
              <w:t>á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tica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0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0</w:t>
            </w:r>
          </w:p>
        </w:tc>
      </w:tr>
      <w:tr>
        <w:trPr>
          <w:trHeight w:val="279" w:hRule="exact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9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7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1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ar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iaz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15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0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Ges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eastAsia="Calibri" w:cs="Calibri" w:ascii="Calibri" w:hAnsi="Calibri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ó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n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0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9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0</w:t>
            </w:r>
          </w:p>
        </w:tc>
      </w:tr>
      <w:tr>
        <w:trPr>
          <w:trHeight w:val="278" w:hRule="exact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9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8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eastAsia="Calibri" w:cs="Calibri" w:ascii="Calibri" w:hAns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eastAsia="Calibri" w:cs="Calibri" w:ascii="Calibri" w:hAns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eastAsia="Calibri" w:cs="Calibri" w:ascii="Calibri" w:hAnsi="Calibri"/>
                <w:spacing w:val="-1"/>
                <w:w w:val="100"/>
                <w:position w:val="1"/>
                <w:sz w:val="22"/>
                <w:szCs w:val="22"/>
              </w:rPr>
              <w:t>up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erez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77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0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eastAsia="Calibri" w:cs="Calibri" w:ascii="Calibri" w:hAns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es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eastAsia="Calibri" w:cs="Calibri" w:ascii="Calibri" w:hAns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ac</w:t>
            </w:r>
            <w:r>
              <w:rPr>
                <w:rFonts w:eastAsia="Calibri" w:cs="Calibri" w:ascii="Calibri" w:hAnsi="Calibri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ó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n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0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0</w:t>
            </w:r>
          </w:p>
        </w:tc>
      </w:tr>
      <w:tr>
        <w:trPr>
          <w:trHeight w:val="281" w:hRule="exact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9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Bern</w:t>
            </w:r>
            <w:r>
              <w:rPr>
                <w:rFonts w:eastAsia="Calibri" w:cs="Calibri" w:ascii="Calibri" w:hAns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eastAsia="Calibri" w:cs="Calibri" w:ascii="Calibri" w:hAns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o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eastAsia="Calibri" w:cs="Calibri" w:ascii="Calibri" w:hAns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ra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37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0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esar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eastAsia="Calibri" w:cs="Calibri" w:ascii="Calibri" w:hAnsi="Calibri"/>
                <w:spacing w:val="-3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o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0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0</w:t>
            </w:r>
          </w:p>
        </w:tc>
      </w:tr>
      <w:tr>
        <w:trPr>
          <w:trHeight w:val="278" w:hRule="exact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9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5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eastAsia="Calibri" w:cs="Calibri" w:ascii="Calibri" w:hAns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cia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esa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o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14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0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eastAsia="Calibri" w:cs="Calibri" w:ascii="Calibri" w:hAns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eastAsia="Calibri" w:cs="Calibri" w:ascii="Calibri" w:hAnsi="Calibri"/>
                <w:spacing w:val="-3"/>
                <w:w w:val="100"/>
                <w:position w:val="1"/>
                <w:sz w:val="22"/>
                <w:szCs w:val="22"/>
              </w:rPr>
              <w:t>á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tica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0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0</w:t>
            </w:r>
          </w:p>
        </w:tc>
      </w:tr>
      <w:tr>
        <w:trPr>
          <w:trHeight w:val="278" w:hRule="exact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9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5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ar</w:t>
            </w:r>
            <w:r>
              <w:rPr>
                <w:rFonts w:eastAsia="Calibri" w:cs="Calibri" w:ascii="Calibri" w:hAnsi="Calibri"/>
                <w:spacing w:val="-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a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iamante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14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0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eastAsia="Calibri" w:cs="Calibri" w:ascii="Calibri" w:hAns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eastAsia="Calibri" w:cs="Calibri" w:ascii="Calibri" w:hAnsi="Calibri"/>
                <w:spacing w:val="-3"/>
                <w:w w:val="100"/>
                <w:position w:val="1"/>
                <w:sz w:val="22"/>
                <w:szCs w:val="22"/>
              </w:rPr>
              <w:t>á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tica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0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0</w:t>
            </w:r>
          </w:p>
        </w:tc>
      </w:tr>
      <w:tr>
        <w:trPr>
          <w:trHeight w:val="278" w:hRule="exact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9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7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Car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en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ar</w:t>
            </w:r>
            <w:r>
              <w:rPr>
                <w:rFonts w:eastAsia="Calibri" w:cs="Calibri" w:ascii="Calibri" w:hAns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ieri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2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16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0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eastAsia="Calibri" w:cs="Calibri" w:ascii="Calibri" w:hAnsi="Calibri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eastAsia="Calibri" w:cs="Calibri" w:ascii="Calibri" w:hAnsi="Calibri"/>
                <w:spacing w:val="-1"/>
                <w:w w:val="100"/>
                <w:position w:val="1"/>
                <w:sz w:val="22"/>
                <w:szCs w:val="22"/>
              </w:rPr>
              <w:t>un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icaci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ó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n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260"/>
              <w:ind w:left="100" w:hang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7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eastAsia="Calibri" w:cs="Calibri" w:ascii="Calibri" w:hAnsi="Calibri"/>
                <w:spacing w:val="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eastAsia="Calibri" w:cs="Calibri" w:ascii="Calibri" w:hAnsi="Calibri"/>
                <w:spacing w:val="-2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eastAsia="Calibri" w:cs="Calibri" w:ascii="Calibri" w:hAnsi="Calibri"/>
                <w:spacing w:val="0"/>
                <w:w w:val="100"/>
                <w:position w:val="1"/>
                <w:sz w:val="22"/>
                <w:szCs w:val="22"/>
              </w:rPr>
              <w:t>0</w:t>
            </w:r>
          </w:p>
        </w:tc>
      </w:tr>
    </w:tbl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20" w:before="4" w:after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16" w:after="0"/>
        <w:ind w:left="473" w:hanging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b/>
          <w:spacing w:val="1"/>
          <w:w w:val="100"/>
          <w:sz w:val="22"/>
          <w:szCs w:val="22"/>
        </w:rPr>
        <w:t>2</w:t>
      </w:r>
      <w:r>
        <w:rPr>
          <w:rFonts w:eastAsia="Calibri" w:cs="Calibri" w:ascii="Calibri" w:hAnsi="Calibri"/>
          <w:b/>
          <w:spacing w:val="0"/>
          <w:w w:val="100"/>
          <w:sz w:val="22"/>
          <w:szCs w:val="22"/>
        </w:rPr>
        <w:t xml:space="preserve">)  </w:t>
      </w:r>
      <w:r>
        <w:rPr>
          <w:rFonts w:eastAsia="Calibri" w:cs="Calibri" w:ascii="Calibri" w:hAnsi="Calibri"/>
          <w:b/>
          <w:spacing w:val="30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b/>
          <w:spacing w:val="0"/>
          <w:w w:val="100"/>
          <w:sz w:val="22"/>
          <w:szCs w:val="22"/>
        </w:rPr>
        <w:t>Re</w:t>
      </w:r>
      <w:r>
        <w:rPr>
          <w:rFonts w:eastAsia="Calibri" w:cs="Calibri" w:ascii="Calibri" w:hAnsi="Calibri"/>
          <w:b/>
          <w:spacing w:val="-1"/>
          <w:w w:val="100"/>
          <w:sz w:val="22"/>
          <w:szCs w:val="22"/>
        </w:rPr>
        <w:t>a</w:t>
      </w:r>
      <w:r>
        <w:rPr>
          <w:rFonts w:eastAsia="Calibri" w:cs="Calibri" w:ascii="Calibri" w:hAnsi="Calibri"/>
          <w:b/>
          <w:spacing w:val="1"/>
          <w:w w:val="100"/>
          <w:sz w:val="22"/>
          <w:szCs w:val="22"/>
        </w:rPr>
        <w:t>l</w:t>
      </w:r>
      <w:r>
        <w:rPr>
          <w:rFonts w:eastAsia="Calibri" w:cs="Calibri" w:ascii="Calibri" w:hAnsi="Calibri"/>
          <w:b/>
          <w:spacing w:val="-1"/>
          <w:w w:val="100"/>
          <w:sz w:val="22"/>
          <w:szCs w:val="22"/>
        </w:rPr>
        <w:t>i</w:t>
      </w:r>
      <w:r>
        <w:rPr>
          <w:rFonts w:eastAsia="Calibri" w:cs="Calibri" w:ascii="Calibri" w:hAnsi="Calibri"/>
          <w:b/>
          <w:spacing w:val="1"/>
          <w:w w:val="100"/>
          <w:sz w:val="22"/>
          <w:szCs w:val="22"/>
        </w:rPr>
        <w:t>z</w:t>
      </w:r>
      <w:r>
        <w:rPr>
          <w:rFonts w:eastAsia="Calibri" w:cs="Calibri" w:ascii="Calibri" w:hAnsi="Calibri"/>
          <w:b/>
          <w:spacing w:val="-1"/>
          <w:w w:val="100"/>
          <w:sz w:val="22"/>
          <w:szCs w:val="22"/>
        </w:rPr>
        <w:t>a</w:t>
      </w:r>
      <w:r>
        <w:rPr>
          <w:rFonts w:eastAsia="Calibri" w:cs="Calibri" w:ascii="Calibri" w:hAnsi="Calibri"/>
          <w:b/>
          <w:spacing w:val="0"/>
          <w:w w:val="100"/>
          <w:sz w:val="22"/>
          <w:szCs w:val="22"/>
        </w:rPr>
        <w:t>r</w:t>
      </w:r>
      <w:r>
        <w:rPr>
          <w:rFonts w:eastAsia="Calibri" w:cs="Calibri" w:ascii="Calibri" w:hAnsi="Calibri"/>
          <w:b/>
          <w:spacing w:val="1"/>
          <w:w w:val="100"/>
          <w:sz w:val="22"/>
          <w:szCs w:val="22"/>
        </w:rPr>
        <w:t xml:space="preserve"> l</w:t>
      </w:r>
      <w:r>
        <w:rPr>
          <w:rFonts w:eastAsia="Calibri" w:cs="Calibri" w:ascii="Calibri" w:hAnsi="Calibri"/>
          <w:b/>
          <w:spacing w:val="-3"/>
          <w:w w:val="100"/>
          <w:sz w:val="22"/>
          <w:szCs w:val="22"/>
        </w:rPr>
        <w:t>a</w:t>
      </w:r>
      <w:r>
        <w:rPr>
          <w:rFonts w:eastAsia="Calibri" w:cs="Calibri" w:ascii="Calibri" w:hAnsi="Calibri"/>
          <w:b/>
          <w:spacing w:val="0"/>
          <w:w w:val="100"/>
          <w:sz w:val="22"/>
          <w:szCs w:val="22"/>
        </w:rPr>
        <w:t>s</w:t>
      </w:r>
      <w:r>
        <w:rPr>
          <w:rFonts w:eastAsia="Calibri" w:cs="Calibri" w:ascii="Calibri" w:hAnsi="Calibri"/>
          <w:b/>
          <w:spacing w:val="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b/>
          <w:spacing w:val="-1"/>
          <w:w w:val="100"/>
          <w:sz w:val="22"/>
          <w:szCs w:val="22"/>
        </w:rPr>
        <w:t>s</w:t>
      </w:r>
      <w:r>
        <w:rPr>
          <w:rFonts w:eastAsia="Calibri" w:cs="Calibri" w:ascii="Calibri" w:hAnsi="Calibri"/>
          <w:b/>
          <w:spacing w:val="1"/>
          <w:w w:val="100"/>
          <w:sz w:val="22"/>
          <w:szCs w:val="22"/>
        </w:rPr>
        <w:t>ig</w:t>
      </w:r>
      <w:r>
        <w:rPr>
          <w:rFonts w:eastAsia="Calibri" w:cs="Calibri" w:ascii="Calibri" w:hAnsi="Calibri"/>
          <w:b/>
          <w:spacing w:val="-3"/>
          <w:w w:val="100"/>
          <w:sz w:val="22"/>
          <w:szCs w:val="22"/>
        </w:rPr>
        <w:t>u</w:t>
      </w:r>
      <w:r>
        <w:rPr>
          <w:rFonts w:eastAsia="Calibri" w:cs="Calibri" w:ascii="Calibri" w:hAnsi="Calibri"/>
          <w:b/>
          <w:spacing w:val="1"/>
          <w:w w:val="100"/>
          <w:sz w:val="22"/>
          <w:szCs w:val="22"/>
        </w:rPr>
        <w:t>i</w:t>
      </w:r>
      <w:r>
        <w:rPr>
          <w:rFonts w:eastAsia="Calibri" w:cs="Calibri" w:ascii="Calibri" w:hAnsi="Calibri"/>
          <w:b/>
          <w:spacing w:val="-1"/>
          <w:w w:val="100"/>
          <w:sz w:val="22"/>
          <w:szCs w:val="22"/>
        </w:rPr>
        <w:t>en</w:t>
      </w:r>
      <w:r>
        <w:rPr>
          <w:rFonts w:eastAsia="Calibri" w:cs="Calibri" w:ascii="Calibri" w:hAnsi="Calibri"/>
          <w:b/>
          <w:spacing w:val="0"/>
          <w:w w:val="100"/>
          <w:sz w:val="22"/>
          <w:szCs w:val="22"/>
        </w:rPr>
        <w:t>tes</w:t>
      </w:r>
      <w:r>
        <w:rPr>
          <w:rFonts w:eastAsia="Calibri" w:cs="Calibri" w:ascii="Calibri" w:hAnsi="Calibri"/>
          <w:b/>
          <w:spacing w:val="-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b/>
          <w:spacing w:val="1"/>
          <w:w w:val="100"/>
          <w:sz w:val="22"/>
          <w:szCs w:val="22"/>
        </w:rPr>
        <w:t>c</w:t>
      </w:r>
      <w:r>
        <w:rPr>
          <w:rFonts w:eastAsia="Calibri" w:cs="Calibri" w:ascii="Calibri" w:hAnsi="Calibri"/>
          <w:b/>
          <w:spacing w:val="-1"/>
          <w:w w:val="100"/>
          <w:sz w:val="22"/>
          <w:szCs w:val="22"/>
        </w:rPr>
        <w:t>on</w:t>
      </w:r>
      <w:r>
        <w:rPr>
          <w:rFonts w:eastAsia="Calibri" w:cs="Calibri" w:ascii="Calibri" w:hAnsi="Calibri"/>
          <w:b/>
          <w:spacing w:val="0"/>
          <w:w w:val="100"/>
          <w:sz w:val="22"/>
          <w:szCs w:val="22"/>
        </w:rPr>
        <w:t>s</w:t>
      </w:r>
      <w:r>
        <w:rPr>
          <w:rFonts w:eastAsia="Calibri" w:cs="Calibri" w:ascii="Calibri" w:hAnsi="Calibri"/>
          <w:b/>
          <w:spacing w:val="-1"/>
          <w:w w:val="100"/>
          <w:sz w:val="22"/>
          <w:szCs w:val="22"/>
        </w:rPr>
        <w:t>u</w:t>
      </w:r>
      <w:r>
        <w:rPr>
          <w:rFonts w:eastAsia="Calibri" w:cs="Calibri" w:ascii="Calibri" w:hAnsi="Calibri"/>
          <w:b/>
          <w:spacing w:val="1"/>
          <w:w w:val="100"/>
          <w:sz w:val="22"/>
          <w:szCs w:val="22"/>
        </w:rPr>
        <w:t>l</w:t>
      </w:r>
      <w:r>
        <w:rPr>
          <w:rFonts w:eastAsia="Calibri" w:cs="Calibri" w:ascii="Calibri" w:hAnsi="Calibri"/>
          <w:b/>
          <w:spacing w:val="0"/>
          <w:w w:val="100"/>
          <w:sz w:val="22"/>
          <w:szCs w:val="22"/>
        </w:rPr>
        <w:t>t</w:t>
      </w:r>
      <w:r>
        <w:rPr>
          <w:rFonts w:eastAsia="Calibri" w:cs="Calibri" w:ascii="Calibri" w:hAnsi="Calibri"/>
          <w:b/>
          <w:spacing w:val="-1"/>
          <w:w w:val="100"/>
          <w:sz w:val="22"/>
          <w:szCs w:val="22"/>
        </w:rPr>
        <w:t>a</w:t>
      </w:r>
      <w:r>
        <w:rPr>
          <w:rFonts w:eastAsia="Calibri" w:cs="Calibri" w:ascii="Calibri" w:hAnsi="Calibri"/>
          <w:b/>
          <w:spacing w:val="0"/>
          <w:w w:val="100"/>
          <w:sz w:val="22"/>
          <w:szCs w:val="22"/>
        </w:rPr>
        <w:t>s:</w:t>
      </w:r>
    </w:p>
    <w:p>
      <w:pPr>
        <w:pStyle w:val="Normal"/>
        <w:spacing w:lineRule="exact" w:line="180" w:before="3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473" w:hanging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b/>
          <w:spacing w:val="1"/>
          <w:w w:val="100"/>
          <w:sz w:val="22"/>
          <w:szCs w:val="22"/>
        </w:rPr>
        <w:t>2</w:t>
      </w:r>
      <w:r>
        <w:rPr>
          <w:rFonts w:eastAsia="Calibri" w:cs="Calibri" w:ascii="Calibri" w:hAnsi="Calibri"/>
          <w:b/>
          <w:spacing w:val="-1"/>
          <w:w w:val="100"/>
          <w:sz w:val="22"/>
          <w:szCs w:val="22"/>
        </w:rPr>
        <w:t>.</w:t>
      </w:r>
      <w:r>
        <w:rPr>
          <w:rFonts w:eastAsia="Calibri" w:cs="Calibri" w:ascii="Calibri" w:hAnsi="Calibri"/>
          <w:b/>
          <w:spacing w:val="0"/>
          <w:w w:val="100"/>
          <w:sz w:val="22"/>
          <w:szCs w:val="22"/>
        </w:rPr>
        <w:t>1</w:t>
      </w:r>
      <w:r>
        <w:rPr>
          <w:rFonts w:eastAsia="Calibri" w:cs="Calibri" w:ascii="Calibri" w:hAnsi="Calibri"/>
          <w:b/>
          <w:spacing w:val="-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b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t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e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n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er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l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s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apelli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d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s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d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l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s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e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m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p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lea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d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s</w:t>
      </w:r>
    </w:p>
    <w:p>
      <w:pPr>
        <w:pStyle w:val="Normal"/>
        <w:ind w:left="473" w:hanging="0"/>
        <w:jc w:val="left"/>
        <w:rPr>
          <w:rFonts w:ascii="Calibri" w:hAnsi="Calibri" w:eastAsia="Calibri" w:cs="Calibri"/>
          <w:sz w:val="22"/>
          <w:szCs w:val="22"/>
        </w:rPr>
      </w:pPr>
      <w:r>
        <w:rPr/>
      </w:r>
    </w:p>
    <w:p>
      <w:pPr>
        <w:pStyle w:val="Normal"/>
        <w:ind w:left="473" w:hanging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pacing w:val="0"/>
          <w:w w:val="100"/>
          <w:sz w:val="22"/>
          <w:szCs w:val="22"/>
        </w:rPr>
        <w:t>SELECT apellido FROM empleados</w:t>
      </w:r>
    </w:p>
    <w:p>
      <w:pPr>
        <w:pStyle w:val="Normal"/>
        <w:spacing w:lineRule="exact" w:line="18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473" w:hanging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b/>
          <w:spacing w:val="1"/>
          <w:w w:val="100"/>
          <w:sz w:val="22"/>
          <w:szCs w:val="22"/>
        </w:rPr>
        <w:t>2</w:t>
      </w:r>
      <w:r>
        <w:rPr>
          <w:rFonts w:eastAsia="Calibri" w:cs="Calibri" w:ascii="Calibri" w:hAnsi="Calibri"/>
          <w:b/>
          <w:spacing w:val="-1"/>
          <w:w w:val="100"/>
          <w:sz w:val="22"/>
          <w:szCs w:val="22"/>
        </w:rPr>
        <w:t>.</w:t>
      </w:r>
      <w:r>
        <w:rPr>
          <w:rFonts w:eastAsia="Calibri" w:cs="Calibri" w:ascii="Calibri" w:hAnsi="Calibri"/>
          <w:b/>
          <w:spacing w:val="0"/>
          <w:w w:val="100"/>
          <w:sz w:val="22"/>
          <w:szCs w:val="22"/>
        </w:rPr>
        <w:t>2</w:t>
      </w:r>
      <w:r>
        <w:rPr>
          <w:rFonts w:eastAsia="Calibri" w:cs="Calibri" w:ascii="Calibri" w:hAnsi="Calibri"/>
          <w:b/>
          <w:spacing w:val="-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b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t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e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n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er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l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s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apelli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d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s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d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l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s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e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m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p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lea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d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 xml:space="preserve">s sin 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r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epeti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c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i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n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es</w:t>
      </w:r>
    </w:p>
    <w:p>
      <w:pPr>
        <w:pStyle w:val="Normal"/>
        <w:ind w:left="473" w:hanging="0"/>
        <w:jc w:val="left"/>
        <w:rPr>
          <w:rFonts w:ascii="Calibri" w:hAnsi="Calibri" w:eastAsia="Calibri" w:cs="Calibri"/>
          <w:sz w:val="22"/>
          <w:szCs w:val="22"/>
        </w:rPr>
      </w:pPr>
      <w:r>
        <w:rPr/>
      </w:r>
    </w:p>
    <w:p>
      <w:pPr>
        <w:pStyle w:val="Normal"/>
        <w:ind w:left="473" w:hanging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pacing w:val="0"/>
          <w:w w:val="100"/>
          <w:sz w:val="22"/>
          <w:szCs w:val="22"/>
        </w:rPr>
        <w:t>SELECT apellido FROM empleados GROUP BY apellido</w:t>
      </w:r>
    </w:p>
    <w:p>
      <w:pPr>
        <w:pStyle w:val="Normal"/>
        <w:spacing w:lineRule="exact" w:line="180" w:before="3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473" w:hanging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b/>
          <w:spacing w:val="1"/>
          <w:w w:val="100"/>
          <w:sz w:val="22"/>
          <w:szCs w:val="22"/>
        </w:rPr>
        <w:t>2</w:t>
      </w:r>
      <w:r>
        <w:rPr>
          <w:rFonts w:eastAsia="Calibri" w:cs="Calibri" w:ascii="Calibri" w:hAnsi="Calibri"/>
          <w:b/>
          <w:spacing w:val="-1"/>
          <w:w w:val="100"/>
          <w:sz w:val="22"/>
          <w:szCs w:val="22"/>
        </w:rPr>
        <w:t>.</w:t>
      </w:r>
      <w:r>
        <w:rPr>
          <w:rFonts w:eastAsia="Calibri" w:cs="Calibri" w:ascii="Calibri" w:hAnsi="Calibri"/>
          <w:b/>
          <w:spacing w:val="0"/>
          <w:w w:val="100"/>
          <w:sz w:val="22"/>
          <w:szCs w:val="22"/>
        </w:rPr>
        <w:t>3</w:t>
      </w:r>
      <w:r>
        <w:rPr>
          <w:rFonts w:eastAsia="Calibri" w:cs="Calibri" w:ascii="Calibri" w:hAnsi="Calibri"/>
          <w:b/>
          <w:spacing w:val="-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b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t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e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n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er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l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s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dat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s de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l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 xml:space="preserve">s 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e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m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p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lea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d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s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q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u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</w:t>
      </w:r>
      <w:r>
        <w:rPr>
          <w:rFonts w:eastAsia="Calibri" w:cs="Calibri" w:ascii="Calibri" w:hAnsi="Calibri"/>
          <w:spacing w:val="3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t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en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g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an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e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l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a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p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elli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d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L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p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ez</w:t>
      </w:r>
    </w:p>
    <w:p>
      <w:pPr>
        <w:pStyle w:val="Normal"/>
        <w:ind w:left="473" w:hanging="0"/>
        <w:jc w:val="left"/>
        <w:rPr>
          <w:rFonts w:ascii="Calibri" w:hAnsi="Calibri" w:eastAsia="Calibri" w:cs="Calibri"/>
          <w:sz w:val="22"/>
          <w:szCs w:val="22"/>
        </w:rPr>
      </w:pPr>
      <w:r>
        <w:rPr/>
      </w:r>
    </w:p>
    <w:p>
      <w:pPr>
        <w:pStyle w:val="Normal"/>
        <w:ind w:left="473" w:hanging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pacing w:val="0"/>
          <w:w w:val="100"/>
          <w:sz w:val="22"/>
          <w:szCs w:val="22"/>
        </w:rPr>
        <w:t>SELECT * FROM empleados WHERE apellido = 'Lopez'</w:t>
      </w:r>
    </w:p>
    <w:p>
      <w:pPr>
        <w:pStyle w:val="Normal"/>
        <w:spacing w:lineRule="exact" w:line="18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473" w:hanging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b/>
          <w:spacing w:val="1"/>
          <w:w w:val="100"/>
          <w:sz w:val="22"/>
          <w:szCs w:val="22"/>
        </w:rPr>
        <w:t>2</w:t>
      </w:r>
      <w:r>
        <w:rPr>
          <w:rFonts w:eastAsia="Calibri" w:cs="Calibri" w:ascii="Calibri" w:hAnsi="Calibri"/>
          <w:b/>
          <w:spacing w:val="-1"/>
          <w:w w:val="100"/>
          <w:sz w:val="22"/>
          <w:szCs w:val="22"/>
        </w:rPr>
        <w:t>.</w:t>
      </w:r>
      <w:r>
        <w:rPr>
          <w:rFonts w:eastAsia="Calibri" w:cs="Calibri" w:ascii="Calibri" w:hAnsi="Calibri"/>
          <w:b/>
          <w:spacing w:val="0"/>
          <w:w w:val="100"/>
          <w:sz w:val="22"/>
          <w:szCs w:val="22"/>
        </w:rPr>
        <w:t>4</w:t>
      </w:r>
      <w:r>
        <w:rPr>
          <w:rFonts w:eastAsia="Calibri" w:cs="Calibri" w:ascii="Calibri" w:hAnsi="Calibri"/>
          <w:b/>
          <w:spacing w:val="-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b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t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e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n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er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l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s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dat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s de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l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 xml:space="preserve">s 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e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m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p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lea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d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s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q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u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t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en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g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an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e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l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a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p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elli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d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L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p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ez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y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l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s q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u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t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e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ng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an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apelli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d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5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P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erez</w:t>
      </w:r>
    </w:p>
    <w:p>
      <w:pPr>
        <w:pStyle w:val="Normal"/>
        <w:ind w:left="473" w:hanging="0"/>
        <w:jc w:val="left"/>
        <w:rPr>
          <w:rFonts w:ascii="Calibri" w:hAnsi="Calibri" w:eastAsia="Calibri" w:cs="Calibri"/>
          <w:sz w:val="22"/>
          <w:szCs w:val="22"/>
        </w:rPr>
      </w:pPr>
      <w:r>
        <w:rPr/>
      </w:r>
    </w:p>
    <w:p>
      <w:pPr>
        <w:pStyle w:val="Normal"/>
        <w:ind w:left="473" w:hanging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pacing w:val="0"/>
          <w:w w:val="100"/>
          <w:sz w:val="22"/>
          <w:szCs w:val="22"/>
        </w:rPr>
        <w:t>SELECT * FROM empleados WHERE apellido = 'Lopez' or apellido = 'Perez'</w:t>
      </w:r>
    </w:p>
    <w:p>
      <w:pPr>
        <w:pStyle w:val="Normal"/>
        <w:spacing w:lineRule="exact" w:line="18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473" w:hanging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b/>
          <w:spacing w:val="1"/>
          <w:w w:val="100"/>
          <w:sz w:val="22"/>
          <w:szCs w:val="22"/>
        </w:rPr>
        <w:t>2</w:t>
      </w:r>
      <w:r>
        <w:rPr>
          <w:rFonts w:eastAsia="Calibri" w:cs="Calibri" w:ascii="Calibri" w:hAnsi="Calibri"/>
          <w:b/>
          <w:spacing w:val="-1"/>
          <w:w w:val="100"/>
          <w:sz w:val="22"/>
          <w:szCs w:val="22"/>
        </w:rPr>
        <w:t>.</w:t>
      </w:r>
      <w:r>
        <w:rPr>
          <w:rFonts w:eastAsia="Calibri" w:cs="Calibri" w:ascii="Calibri" w:hAnsi="Calibri"/>
          <w:b/>
          <w:spacing w:val="0"/>
          <w:w w:val="100"/>
          <w:sz w:val="22"/>
          <w:szCs w:val="22"/>
        </w:rPr>
        <w:t>5</w:t>
      </w:r>
      <w:r>
        <w:rPr>
          <w:rFonts w:eastAsia="Calibri" w:cs="Calibri" w:ascii="Calibri" w:hAnsi="Calibri"/>
          <w:b/>
          <w:spacing w:val="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Ob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t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ener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t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d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 xml:space="preserve">s 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l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s da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t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s de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l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 xml:space="preserve">s 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e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m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p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lea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d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s q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u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t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r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a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b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 xml:space="preserve">ajen en 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e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l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dep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a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rt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a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m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en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t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1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4</w:t>
      </w:r>
    </w:p>
    <w:p>
      <w:pPr>
        <w:pStyle w:val="Normal"/>
        <w:ind w:left="473" w:hanging="0"/>
        <w:jc w:val="left"/>
        <w:rPr>
          <w:rFonts w:ascii="Calibri" w:hAnsi="Calibri" w:eastAsia="Calibri" w:cs="Calibri"/>
          <w:sz w:val="22"/>
          <w:szCs w:val="22"/>
        </w:rPr>
      </w:pPr>
      <w:r>
        <w:rPr/>
      </w:r>
    </w:p>
    <w:p>
      <w:pPr>
        <w:pStyle w:val="Normal"/>
        <w:ind w:left="473" w:hanging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pacing w:val="0"/>
          <w:w w:val="100"/>
          <w:sz w:val="22"/>
          <w:szCs w:val="22"/>
        </w:rPr>
        <w:t>SELECT * FROM empleados WHERE depto_num = '14'</w:t>
      </w:r>
    </w:p>
    <w:p>
      <w:pPr>
        <w:pStyle w:val="Normal"/>
        <w:spacing w:lineRule="exact" w:line="180" w:before="3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473" w:hanging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b/>
          <w:spacing w:val="1"/>
          <w:w w:val="100"/>
          <w:sz w:val="22"/>
          <w:szCs w:val="22"/>
        </w:rPr>
        <w:t>2</w:t>
      </w:r>
      <w:r>
        <w:rPr>
          <w:rFonts w:eastAsia="Calibri" w:cs="Calibri" w:ascii="Calibri" w:hAnsi="Calibri"/>
          <w:b/>
          <w:spacing w:val="-1"/>
          <w:w w:val="100"/>
          <w:sz w:val="22"/>
          <w:szCs w:val="22"/>
        </w:rPr>
        <w:t>.</w:t>
      </w:r>
      <w:r>
        <w:rPr>
          <w:rFonts w:eastAsia="Calibri" w:cs="Calibri" w:ascii="Calibri" w:hAnsi="Calibri"/>
          <w:b/>
          <w:spacing w:val="0"/>
          <w:w w:val="100"/>
          <w:sz w:val="22"/>
          <w:szCs w:val="22"/>
        </w:rPr>
        <w:t>6</w:t>
      </w:r>
      <w:r>
        <w:rPr>
          <w:rFonts w:eastAsia="Calibri" w:cs="Calibri" w:ascii="Calibri" w:hAnsi="Calibri"/>
          <w:b/>
          <w:spacing w:val="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Ob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t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ener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t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d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 xml:space="preserve">s 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l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s da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t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s de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l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 xml:space="preserve">s 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e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m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p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lea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d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s q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u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t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r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a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b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 xml:space="preserve">ajen en 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e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l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dep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a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rt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a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m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en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t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3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7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y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7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7</w:t>
      </w:r>
    </w:p>
    <w:p>
      <w:pPr>
        <w:pStyle w:val="Normal"/>
        <w:ind w:left="473" w:hanging="0"/>
        <w:jc w:val="left"/>
        <w:rPr>
          <w:rFonts w:ascii="Calibri" w:hAnsi="Calibri" w:eastAsia="Calibri" w:cs="Calibri"/>
          <w:sz w:val="22"/>
          <w:szCs w:val="22"/>
        </w:rPr>
      </w:pPr>
      <w:r>
        <w:rPr/>
      </w:r>
    </w:p>
    <w:p>
      <w:pPr>
        <w:pStyle w:val="Normal"/>
        <w:ind w:left="473" w:hanging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pacing w:val="0"/>
          <w:w w:val="100"/>
          <w:sz w:val="22"/>
          <w:szCs w:val="22"/>
        </w:rPr>
        <w:t>SELECT * FROM empleados WHERE depto_num = '37' or depto_num = '77'</w:t>
      </w:r>
    </w:p>
    <w:p>
      <w:pPr>
        <w:pStyle w:val="Normal"/>
        <w:spacing w:lineRule="exact" w:line="18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473" w:hanging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b/>
          <w:spacing w:val="1"/>
          <w:w w:val="100"/>
          <w:sz w:val="22"/>
          <w:szCs w:val="22"/>
        </w:rPr>
        <w:t>2</w:t>
      </w:r>
      <w:r>
        <w:rPr>
          <w:rFonts w:eastAsia="Calibri" w:cs="Calibri" w:ascii="Calibri" w:hAnsi="Calibri"/>
          <w:b/>
          <w:spacing w:val="-1"/>
          <w:w w:val="100"/>
          <w:sz w:val="22"/>
          <w:szCs w:val="22"/>
        </w:rPr>
        <w:t>.</w:t>
      </w:r>
      <w:r>
        <w:rPr>
          <w:rFonts w:eastAsia="Calibri" w:cs="Calibri" w:ascii="Calibri" w:hAnsi="Calibri"/>
          <w:b/>
          <w:spacing w:val="0"/>
          <w:w w:val="100"/>
          <w:sz w:val="22"/>
          <w:szCs w:val="22"/>
        </w:rPr>
        <w:t>7</w:t>
      </w:r>
      <w:r>
        <w:rPr>
          <w:rFonts w:eastAsia="Calibri" w:cs="Calibri" w:ascii="Calibri" w:hAnsi="Calibri"/>
          <w:b/>
          <w:spacing w:val="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Ob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t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 xml:space="preserve">ener 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l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s da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t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s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de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l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 xml:space="preserve">s 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e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m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p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lea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d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s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c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uy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a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p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elli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d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c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m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ie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n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ce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c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n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P</w:t>
      </w:r>
    </w:p>
    <w:p>
      <w:pPr>
        <w:pStyle w:val="Normal"/>
        <w:ind w:left="473" w:hanging="0"/>
        <w:jc w:val="left"/>
        <w:rPr>
          <w:rFonts w:ascii="Calibri" w:hAnsi="Calibri" w:eastAsia="Calibri" w:cs="Calibri"/>
          <w:sz w:val="22"/>
          <w:szCs w:val="22"/>
        </w:rPr>
      </w:pPr>
      <w:r>
        <w:rPr/>
      </w:r>
    </w:p>
    <w:p>
      <w:pPr>
        <w:pStyle w:val="Normal"/>
        <w:ind w:left="473" w:hanging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pacing w:val="0"/>
          <w:w w:val="100"/>
          <w:sz w:val="22"/>
          <w:szCs w:val="22"/>
        </w:rPr>
        <w:t>SELECT * FROM empleados WHERE apellido LIKE 'P%'</w:t>
      </w:r>
    </w:p>
    <w:p>
      <w:pPr>
        <w:pStyle w:val="Normal"/>
        <w:spacing w:lineRule="exact" w:line="180" w:before="3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473" w:hanging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b/>
          <w:spacing w:val="1"/>
          <w:w w:val="100"/>
          <w:sz w:val="22"/>
          <w:szCs w:val="22"/>
        </w:rPr>
        <w:t>2</w:t>
      </w:r>
      <w:r>
        <w:rPr>
          <w:rFonts w:eastAsia="Calibri" w:cs="Calibri" w:ascii="Calibri" w:hAnsi="Calibri"/>
          <w:b/>
          <w:spacing w:val="-1"/>
          <w:w w:val="100"/>
          <w:sz w:val="22"/>
          <w:szCs w:val="22"/>
        </w:rPr>
        <w:t>.</w:t>
      </w:r>
      <w:r>
        <w:rPr>
          <w:rFonts w:eastAsia="Calibri" w:cs="Calibri" w:ascii="Calibri" w:hAnsi="Calibri"/>
          <w:b/>
          <w:spacing w:val="0"/>
          <w:w w:val="100"/>
          <w:sz w:val="22"/>
          <w:szCs w:val="22"/>
        </w:rPr>
        <w:t>8</w:t>
      </w:r>
      <w:r>
        <w:rPr>
          <w:rFonts w:eastAsia="Calibri" w:cs="Calibri" w:ascii="Calibri" w:hAnsi="Calibri"/>
          <w:b/>
          <w:spacing w:val="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Ob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t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ener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el presu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pu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st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t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 xml:space="preserve">tal 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d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t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do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s l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s depa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r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t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a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m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en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t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s</w:t>
      </w:r>
    </w:p>
    <w:p>
      <w:pPr>
        <w:pStyle w:val="Normal"/>
        <w:ind w:left="473" w:hanging="0"/>
        <w:jc w:val="left"/>
        <w:rPr>
          <w:rFonts w:ascii="Calibri" w:hAnsi="Calibri" w:eastAsia="Calibri" w:cs="Calibri"/>
          <w:sz w:val="22"/>
          <w:szCs w:val="22"/>
        </w:rPr>
      </w:pPr>
      <w:r>
        <w:rPr/>
      </w:r>
    </w:p>
    <w:p>
      <w:pPr>
        <w:pStyle w:val="Normal"/>
        <w:ind w:left="473" w:hanging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pacing w:val="0"/>
          <w:w w:val="100"/>
          <w:sz w:val="22"/>
          <w:szCs w:val="22"/>
        </w:rPr>
        <w:t>SELECT SUM(presupuesto) FROM departamentos</w:t>
      </w:r>
    </w:p>
    <w:p>
      <w:pPr>
        <w:pStyle w:val="Normal"/>
        <w:spacing w:lineRule="exact" w:line="18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59"/>
        <w:ind w:left="473" w:right="154" w:hanging="0"/>
        <w:jc w:val="left"/>
        <w:rPr>
          <w:rFonts w:ascii="Calibri" w:hAnsi="Calibri" w:eastAsia="Calibri" w:cs="Calibri"/>
          <w:sz w:val="22"/>
          <w:szCs w:val="22"/>
        </w:rPr>
      </w:pPr>
      <w:r>
        <w:rPr/>
      </w:r>
      <w:r>
        <w:br w:type="page"/>
      </w:r>
    </w:p>
    <w:p>
      <w:pPr>
        <w:pStyle w:val="Normal"/>
        <w:spacing w:lineRule="auto" w:line="259"/>
        <w:ind w:left="473" w:right="154" w:hanging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b/>
          <w:spacing w:val="1"/>
          <w:w w:val="100"/>
          <w:sz w:val="22"/>
          <w:szCs w:val="22"/>
        </w:rPr>
        <w:t>2</w:t>
      </w:r>
      <w:r>
        <w:rPr>
          <w:rFonts w:eastAsia="Calibri" w:cs="Calibri" w:ascii="Calibri" w:hAnsi="Calibri"/>
          <w:b/>
          <w:spacing w:val="-1"/>
          <w:w w:val="100"/>
          <w:sz w:val="22"/>
          <w:szCs w:val="22"/>
        </w:rPr>
        <w:t>.</w:t>
      </w:r>
      <w:r>
        <w:rPr>
          <w:rFonts w:eastAsia="Calibri" w:cs="Calibri" w:ascii="Calibri" w:hAnsi="Calibri"/>
          <w:b/>
          <w:spacing w:val="0"/>
          <w:w w:val="100"/>
          <w:sz w:val="22"/>
          <w:szCs w:val="22"/>
        </w:rPr>
        <w:t>9</w:t>
      </w:r>
      <w:r>
        <w:rPr>
          <w:rFonts w:eastAsia="Calibri" w:cs="Calibri" w:ascii="Calibri" w:hAnsi="Calibri"/>
          <w:b/>
          <w:spacing w:val="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Ob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t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ener un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li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s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tado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c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omp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leto</w:t>
      </w:r>
      <w:r>
        <w:rPr>
          <w:rFonts w:eastAsia="Calibri" w:cs="Calibri" w:ascii="Calibri" w:hAnsi="Calibri"/>
          <w:spacing w:val="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d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e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m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p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lea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d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s,</w:t>
      </w:r>
      <w:r>
        <w:rPr>
          <w:rFonts w:eastAsia="Calibri" w:cs="Calibri" w:ascii="Calibri" w:hAnsi="Calibri"/>
          <w:spacing w:val="3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i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n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cl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u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y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en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d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p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r cada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m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p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l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eado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l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s dat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s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del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m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p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l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eado y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de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su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dep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a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rt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a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m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en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t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o</w:t>
      </w:r>
    </w:p>
    <w:p>
      <w:pPr>
        <w:pStyle w:val="Normal"/>
        <w:spacing w:lineRule="auto" w:line="259"/>
        <w:ind w:left="473" w:right="154" w:hanging="0"/>
        <w:jc w:val="left"/>
        <w:rPr>
          <w:rFonts w:ascii="Calibri" w:hAnsi="Calibri" w:eastAsia="Calibri" w:cs="Calibri"/>
          <w:sz w:val="22"/>
          <w:szCs w:val="22"/>
        </w:rPr>
      </w:pPr>
      <w:r>
        <w:rPr/>
      </w:r>
    </w:p>
    <w:p>
      <w:pPr>
        <w:pStyle w:val="Normal"/>
        <w:spacing w:lineRule="auto" w:line="259"/>
        <w:ind w:left="473" w:right="154" w:hanging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pacing w:val="0"/>
          <w:w w:val="100"/>
          <w:sz w:val="22"/>
          <w:szCs w:val="22"/>
        </w:rPr>
        <w:t>SELECT * from empleados INNER JOIN departamentos on num_depto = depto_num;</w:t>
      </w:r>
    </w:p>
    <w:p>
      <w:pPr>
        <w:pStyle w:val="Normal"/>
        <w:spacing w:lineRule="auto" w:line="259"/>
        <w:ind w:left="473" w:right="154" w:hanging="0"/>
        <w:jc w:val="left"/>
        <w:rPr>
          <w:rFonts w:ascii="Calibri" w:hAnsi="Calibri" w:eastAsia="Calibri" w:cs="Calibri"/>
          <w:sz w:val="22"/>
          <w:szCs w:val="22"/>
        </w:rPr>
      </w:pPr>
      <w:r>
        <w:rPr/>
      </w:r>
    </w:p>
    <w:p>
      <w:pPr>
        <w:pStyle w:val="Normal"/>
        <w:spacing w:lineRule="auto" w:line="259"/>
        <w:ind w:left="473" w:right="154" w:hanging="0"/>
        <w:jc w:val="left"/>
        <w:rPr>
          <w:rFonts w:ascii="Calibri" w:hAnsi="Calibri" w:eastAsia="Calibri" w:cs="Calibri"/>
          <w:sz w:val="22"/>
          <w:szCs w:val="22"/>
        </w:rPr>
      </w:pPr>
      <w:r>
        <w:rPr/>
      </w:r>
    </w:p>
    <w:p>
      <w:pPr>
        <w:pStyle w:val="Normal"/>
        <w:spacing w:lineRule="auto" w:line="259"/>
        <w:ind w:left="473" w:right="265" w:hanging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b/>
          <w:spacing w:val="1"/>
          <w:w w:val="100"/>
          <w:sz w:val="22"/>
          <w:szCs w:val="22"/>
        </w:rPr>
        <w:t>2</w:t>
      </w:r>
      <w:r>
        <w:rPr>
          <w:rFonts w:eastAsia="Calibri" w:cs="Calibri" w:ascii="Calibri" w:hAnsi="Calibri"/>
          <w:b/>
          <w:spacing w:val="-1"/>
          <w:w w:val="100"/>
          <w:sz w:val="22"/>
          <w:szCs w:val="22"/>
        </w:rPr>
        <w:t>.</w:t>
      </w:r>
      <w:r>
        <w:rPr>
          <w:rFonts w:eastAsia="Calibri" w:cs="Calibri" w:ascii="Calibri" w:hAnsi="Calibri"/>
          <w:b/>
          <w:spacing w:val="1"/>
          <w:w w:val="100"/>
          <w:sz w:val="22"/>
          <w:szCs w:val="22"/>
        </w:rPr>
        <w:t>1</w:t>
      </w:r>
      <w:r>
        <w:rPr>
          <w:rFonts w:eastAsia="Calibri" w:cs="Calibri" w:ascii="Calibri" w:hAnsi="Calibri"/>
          <w:b/>
          <w:spacing w:val="0"/>
          <w:w w:val="100"/>
          <w:sz w:val="22"/>
          <w:szCs w:val="22"/>
        </w:rPr>
        <w:t xml:space="preserve">0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Obtener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un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lista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d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c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m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p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le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t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de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e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m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p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lea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d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s, inc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l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u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y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en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d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el n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m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b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re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y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apelli</w:t>
      </w:r>
      <w:r>
        <w:rPr>
          <w:rFonts w:eastAsia="Calibri" w:cs="Calibri" w:ascii="Calibri" w:hAnsi="Calibri"/>
          <w:spacing w:val="-4"/>
          <w:w w:val="100"/>
          <w:sz w:val="22"/>
          <w:szCs w:val="22"/>
        </w:rPr>
        <w:t>d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del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 xml:space="preserve"> e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m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p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lea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d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ju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n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 xml:space="preserve">to al 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no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m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b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re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y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pres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upu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s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to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de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 xml:space="preserve">su 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d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epa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r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t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a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m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ento</w:t>
      </w:r>
    </w:p>
    <w:p>
      <w:pPr>
        <w:pStyle w:val="Normal"/>
        <w:spacing w:lineRule="auto" w:line="259"/>
        <w:ind w:left="473" w:right="265" w:hanging="0"/>
        <w:jc w:val="left"/>
        <w:rPr>
          <w:rFonts w:ascii="Calibri" w:hAnsi="Calibri" w:eastAsia="Calibri" w:cs="Calibri"/>
          <w:sz w:val="22"/>
          <w:szCs w:val="22"/>
        </w:rPr>
      </w:pPr>
      <w:r>
        <w:rPr/>
      </w:r>
    </w:p>
    <w:p>
      <w:pPr>
        <w:pStyle w:val="Normal"/>
        <w:spacing w:lineRule="auto" w:line="259"/>
        <w:ind w:left="473" w:right="154" w:hanging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pacing w:val="0"/>
          <w:w w:val="100"/>
          <w:sz w:val="22"/>
          <w:szCs w:val="22"/>
        </w:rPr>
        <w:t>SELECT nombre, apellido,  nombre_depto,  presupuesto from empleados INNER JOIN departamentos on num_depto = depto_num</w:t>
      </w:r>
    </w:p>
    <w:p>
      <w:pPr>
        <w:pStyle w:val="Normal"/>
        <w:spacing w:lineRule="auto" w:line="259"/>
        <w:ind w:left="473" w:right="265" w:hanging="0"/>
        <w:jc w:val="left"/>
        <w:rPr>
          <w:rFonts w:ascii="Calibri" w:hAnsi="Calibri" w:eastAsia="Calibri" w:cs="Calibri"/>
          <w:sz w:val="22"/>
          <w:szCs w:val="22"/>
        </w:rPr>
      </w:pPr>
      <w:r>
        <w:rPr/>
      </w:r>
    </w:p>
    <w:p>
      <w:pPr>
        <w:pStyle w:val="Normal"/>
        <w:spacing w:lineRule="exact" w:line="140" w:before="8" w:after="0"/>
        <w:jc w:val="left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spacing w:lineRule="auto" w:line="259"/>
        <w:ind w:left="473" w:right="1034" w:hanging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b/>
          <w:spacing w:val="1"/>
          <w:w w:val="100"/>
          <w:sz w:val="22"/>
          <w:szCs w:val="22"/>
        </w:rPr>
        <w:t>2</w:t>
      </w:r>
      <w:r>
        <w:rPr>
          <w:rFonts w:eastAsia="Calibri" w:cs="Calibri" w:ascii="Calibri" w:hAnsi="Calibri"/>
          <w:b/>
          <w:spacing w:val="-1"/>
          <w:w w:val="100"/>
          <w:sz w:val="22"/>
          <w:szCs w:val="22"/>
        </w:rPr>
        <w:t>.</w:t>
      </w:r>
      <w:r>
        <w:rPr>
          <w:rFonts w:eastAsia="Calibri" w:cs="Calibri" w:ascii="Calibri" w:hAnsi="Calibri"/>
          <w:b/>
          <w:spacing w:val="1"/>
          <w:w w:val="100"/>
          <w:sz w:val="22"/>
          <w:szCs w:val="22"/>
        </w:rPr>
        <w:t>1</w:t>
      </w:r>
      <w:r>
        <w:rPr>
          <w:rFonts w:eastAsia="Calibri" w:cs="Calibri" w:ascii="Calibri" w:hAnsi="Calibri"/>
          <w:b/>
          <w:spacing w:val="0"/>
          <w:w w:val="100"/>
          <w:sz w:val="22"/>
          <w:szCs w:val="22"/>
        </w:rPr>
        <w:t xml:space="preserve">1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Obtener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l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s n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m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b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res</w:t>
      </w:r>
      <w:r>
        <w:rPr>
          <w:rFonts w:eastAsia="Calibri" w:cs="Calibri" w:ascii="Calibri" w:hAnsi="Calibri"/>
          <w:spacing w:val="-4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y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apelli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do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s de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l</w:t>
      </w:r>
      <w:r>
        <w:rPr>
          <w:rFonts w:eastAsia="Calibri" w:cs="Calibri" w:ascii="Calibri" w:hAnsi="Calibri"/>
          <w:spacing w:val="2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s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 xml:space="preserve"> e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m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p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lea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d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s q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u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tra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b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ajen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en de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p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art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a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m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en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t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s cu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y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 xml:space="preserve">o 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p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resu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pu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es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t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sea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2"/>
          <w:w w:val="100"/>
          <w:sz w:val="22"/>
          <w:szCs w:val="22"/>
        </w:rPr>
        <w:t>m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a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y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r de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6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0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0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0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0</w:t>
      </w:r>
    </w:p>
    <w:p>
      <w:pPr>
        <w:pStyle w:val="Normal"/>
        <w:spacing w:lineRule="auto" w:line="259"/>
        <w:ind w:left="473" w:right="1034" w:hanging="0"/>
        <w:jc w:val="left"/>
        <w:rPr>
          <w:rFonts w:ascii="Calibri" w:hAnsi="Calibri" w:eastAsia="Calibri" w:cs="Calibri"/>
          <w:sz w:val="22"/>
          <w:szCs w:val="22"/>
        </w:rPr>
      </w:pPr>
      <w:r>
        <w:rPr/>
      </w:r>
    </w:p>
    <w:p>
      <w:pPr>
        <w:pStyle w:val="Normal"/>
        <w:spacing w:lineRule="auto" w:line="259"/>
        <w:ind w:left="473" w:right="1034" w:hanging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pacing w:val="0"/>
          <w:w w:val="100"/>
          <w:sz w:val="22"/>
          <w:szCs w:val="22"/>
        </w:rPr>
        <w:t>SELECT nombre, apellido from empleados INNER JOIN departamentos on num_depto = depto_num WHERE presupuesto &gt; 60000;</w:t>
      </w:r>
    </w:p>
    <w:p>
      <w:pPr>
        <w:pStyle w:val="Normal"/>
        <w:spacing w:lineRule="exact" w:line="160" w:before="1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56"/>
        <w:ind w:left="473" w:right="592" w:hanging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b/>
          <w:spacing w:val="1"/>
          <w:w w:val="100"/>
          <w:sz w:val="22"/>
          <w:szCs w:val="22"/>
        </w:rPr>
        <w:t>2</w:t>
      </w:r>
      <w:r>
        <w:rPr>
          <w:rFonts w:eastAsia="Calibri" w:cs="Calibri" w:ascii="Calibri" w:hAnsi="Calibri"/>
          <w:b/>
          <w:spacing w:val="-1"/>
          <w:w w:val="100"/>
          <w:sz w:val="22"/>
          <w:szCs w:val="22"/>
        </w:rPr>
        <w:t>.</w:t>
      </w:r>
      <w:r>
        <w:rPr>
          <w:rFonts w:eastAsia="Calibri" w:cs="Calibri" w:ascii="Calibri" w:hAnsi="Calibri"/>
          <w:b/>
          <w:spacing w:val="1"/>
          <w:w w:val="100"/>
          <w:sz w:val="22"/>
          <w:szCs w:val="22"/>
        </w:rPr>
        <w:t>1</w:t>
      </w:r>
      <w:r>
        <w:rPr>
          <w:rFonts w:eastAsia="Calibri" w:cs="Calibri" w:ascii="Calibri" w:hAnsi="Calibri"/>
          <w:b/>
          <w:spacing w:val="0"/>
          <w:w w:val="100"/>
          <w:sz w:val="22"/>
          <w:szCs w:val="22"/>
        </w:rPr>
        <w:t>2</w:t>
      </w:r>
      <w:r>
        <w:rPr>
          <w:rFonts w:eastAsia="Calibri" w:cs="Calibri" w:ascii="Calibri" w:hAnsi="Calibri"/>
          <w:b/>
          <w:spacing w:val="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Añ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a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d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 xml:space="preserve">ir 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u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n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n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u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e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v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dep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a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rta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m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ent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: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Cali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d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ad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c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n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un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p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resu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pu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es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t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de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4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0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0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0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0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y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c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ó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d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i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g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1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1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, aña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d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 xml:space="preserve">ir 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u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n e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m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p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lea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d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v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i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n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cu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l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a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d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 xml:space="preserve">al 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d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p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arta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m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ento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r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e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c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i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én c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r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ead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: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E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sther Va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zqu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ez,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D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N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 xml:space="preserve">I 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8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9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2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6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71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0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9</w:t>
      </w:r>
    </w:p>
    <w:p>
      <w:pPr>
        <w:pStyle w:val="Normal"/>
        <w:spacing w:lineRule="auto" w:line="256"/>
        <w:ind w:left="473" w:right="592" w:hanging="0"/>
        <w:jc w:val="left"/>
        <w:rPr>
          <w:rFonts w:ascii="Calibri" w:hAnsi="Calibri" w:eastAsia="Calibri" w:cs="Calibri"/>
          <w:sz w:val="22"/>
          <w:szCs w:val="22"/>
        </w:rPr>
      </w:pPr>
      <w:r>
        <w:rPr/>
      </w:r>
    </w:p>
    <w:p>
      <w:pPr>
        <w:pStyle w:val="Normal"/>
        <w:spacing w:lineRule="auto" w:line="256"/>
        <w:ind w:left="473" w:right="592" w:hanging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pacing w:val="0"/>
          <w:w w:val="100"/>
          <w:sz w:val="22"/>
          <w:szCs w:val="22"/>
        </w:rPr>
        <w:t>INSERT into departamentos (num_depto, nombre_depto, presupuesto)</w:t>
      </w:r>
    </w:p>
    <w:p>
      <w:pPr>
        <w:pStyle w:val="Normal"/>
        <w:spacing w:lineRule="auto" w:line="256"/>
        <w:ind w:left="473" w:right="592" w:hanging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pacing w:val="0"/>
          <w:w w:val="100"/>
          <w:sz w:val="22"/>
          <w:szCs w:val="22"/>
        </w:rPr>
        <w:t>VALUES ('11','Calidad','40000')</w:t>
      </w:r>
    </w:p>
    <w:p>
      <w:pPr>
        <w:pStyle w:val="Normal"/>
        <w:spacing w:lineRule="auto" w:line="256"/>
        <w:ind w:left="473" w:right="592" w:hanging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pacing w:val="0"/>
          <w:w w:val="100"/>
          <w:sz w:val="22"/>
          <w:szCs w:val="22"/>
        </w:rPr>
        <w:t>INSERT INTO empleados (dni,nombre,apellido,depto_num)</w:t>
      </w:r>
    </w:p>
    <w:p>
      <w:pPr>
        <w:pStyle w:val="Normal"/>
        <w:spacing w:lineRule="auto" w:line="256"/>
        <w:ind w:left="473" w:right="592" w:hanging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pacing w:val="0"/>
          <w:w w:val="100"/>
          <w:sz w:val="22"/>
          <w:szCs w:val="22"/>
        </w:rPr>
        <w:t>VALUES ('89267109','Esther','Vazquez','11');</w:t>
      </w:r>
    </w:p>
    <w:p>
      <w:pPr>
        <w:pStyle w:val="Normal"/>
        <w:spacing w:lineRule="auto" w:line="256"/>
        <w:ind w:left="473" w:right="592" w:hanging="0"/>
        <w:jc w:val="left"/>
        <w:rPr>
          <w:rFonts w:ascii="Calibri" w:hAnsi="Calibri" w:eastAsia="Calibri" w:cs="Calibri"/>
          <w:sz w:val="22"/>
          <w:szCs w:val="22"/>
        </w:rPr>
      </w:pPr>
      <w:r>
        <w:rPr/>
      </w:r>
    </w:p>
    <w:p>
      <w:pPr>
        <w:pStyle w:val="Normal"/>
        <w:spacing w:lineRule="auto" w:line="256"/>
        <w:ind w:left="473" w:right="592" w:hanging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pacing w:val="0"/>
          <w:w w:val="100"/>
          <w:sz w:val="22"/>
          <w:szCs w:val="22"/>
        </w:rPr>
        <w:t>Supongo que también se podría insertar en un solo comandos comando, pero no supe como.</w:t>
      </w:r>
    </w:p>
    <w:p>
      <w:pPr>
        <w:pStyle w:val="Normal"/>
        <w:spacing w:lineRule="auto" w:line="256"/>
        <w:ind w:left="473" w:right="592" w:hanging="0"/>
        <w:jc w:val="left"/>
        <w:rPr>
          <w:rFonts w:ascii="Calibri" w:hAnsi="Calibri" w:eastAsia="Calibri" w:cs="Calibri"/>
          <w:sz w:val="22"/>
          <w:szCs w:val="22"/>
        </w:rPr>
      </w:pPr>
      <w:r>
        <w:rPr/>
      </w:r>
    </w:p>
    <w:p>
      <w:pPr>
        <w:pStyle w:val="Normal"/>
        <w:spacing w:lineRule="exact" w:line="160" w:before="3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473" w:hanging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b/>
          <w:spacing w:val="1"/>
          <w:w w:val="100"/>
          <w:sz w:val="22"/>
          <w:szCs w:val="22"/>
        </w:rPr>
        <w:t>2</w:t>
      </w:r>
      <w:r>
        <w:rPr>
          <w:rFonts w:eastAsia="Calibri" w:cs="Calibri" w:ascii="Calibri" w:hAnsi="Calibri"/>
          <w:b/>
          <w:spacing w:val="-1"/>
          <w:w w:val="100"/>
          <w:sz w:val="22"/>
          <w:szCs w:val="22"/>
        </w:rPr>
        <w:t>.</w:t>
      </w:r>
      <w:r>
        <w:rPr>
          <w:rFonts w:eastAsia="Calibri" w:cs="Calibri" w:ascii="Calibri" w:hAnsi="Calibri"/>
          <w:b/>
          <w:spacing w:val="1"/>
          <w:w w:val="100"/>
          <w:sz w:val="22"/>
          <w:szCs w:val="22"/>
        </w:rPr>
        <w:t>1</w:t>
      </w:r>
      <w:r>
        <w:rPr>
          <w:rFonts w:eastAsia="Calibri" w:cs="Calibri" w:ascii="Calibri" w:hAnsi="Calibri"/>
          <w:b/>
          <w:spacing w:val="0"/>
          <w:w w:val="100"/>
          <w:sz w:val="22"/>
          <w:szCs w:val="22"/>
        </w:rPr>
        <w:t>3</w:t>
      </w:r>
      <w:r>
        <w:rPr>
          <w:rFonts w:eastAsia="Calibri" w:cs="Calibri" w:ascii="Calibri" w:hAnsi="Calibri"/>
          <w:b/>
          <w:spacing w:val="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Ap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licar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un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r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e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c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r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t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p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r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e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su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p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u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es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t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ar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i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d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 xml:space="preserve">el 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1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0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%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a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t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d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s l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 xml:space="preserve">s 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d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epa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r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t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a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m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en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t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s</w:t>
      </w:r>
    </w:p>
    <w:p>
      <w:pPr>
        <w:pStyle w:val="Normal"/>
        <w:ind w:left="473" w:hanging="0"/>
        <w:jc w:val="left"/>
        <w:rPr>
          <w:rFonts w:ascii="Calibri" w:hAnsi="Calibri" w:eastAsia="Calibri" w:cs="Calibri"/>
          <w:sz w:val="22"/>
          <w:szCs w:val="22"/>
        </w:rPr>
      </w:pPr>
      <w:r>
        <w:rPr/>
      </w:r>
    </w:p>
    <w:p>
      <w:pPr>
        <w:pStyle w:val="Normal"/>
        <w:ind w:left="473" w:hanging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pacing w:val="0"/>
          <w:w w:val="100"/>
          <w:sz w:val="22"/>
          <w:szCs w:val="22"/>
        </w:rPr>
        <w:t>UPDATE departamentos</w:t>
      </w:r>
    </w:p>
    <w:p>
      <w:pPr>
        <w:pStyle w:val="Normal"/>
        <w:ind w:left="473" w:hanging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pacing w:val="0"/>
          <w:w w:val="100"/>
          <w:sz w:val="22"/>
          <w:szCs w:val="22"/>
        </w:rPr>
        <w:t>SET presupuesto = presupuesto * 0.9;</w:t>
      </w:r>
    </w:p>
    <w:p>
      <w:pPr>
        <w:pStyle w:val="Normal"/>
        <w:ind w:left="473" w:hanging="0"/>
        <w:jc w:val="left"/>
        <w:rPr>
          <w:rFonts w:ascii="Calibri" w:hAnsi="Calibri" w:eastAsia="Calibri" w:cs="Calibri"/>
          <w:sz w:val="22"/>
          <w:szCs w:val="22"/>
        </w:rPr>
      </w:pPr>
      <w:r>
        <w:rPr/>
      </w:r>
    </w:p>
    <w:p>
      <w:pPr>
        <w:pStyle w:val="Normal"/>
        <w:spacing w:lineRule="exact" w:line="18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59"/>
        <w:ind w:left="473" w:right="511" w:hanging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b/>
          <w:spacing w:val="1"/>
          <w:w w:val="100"/>
          <w:sz w:val="22"/>
          <w:szCs w:val="22"/>
        </w:rPr>
        <w:t>2</w:t>
      </w:r>
      <w:r>
        <w:rPr>
          <w:rFonts w:eastAsia="Calibri" w:cs="Calibri" w:ascii="Calibri" w:hAnsi="Calibri"/>
          <w:b/>
          <w:spacing w:val="-1"/>
          <w:w w:val="100"/>
          <w:sz w:val="22"/>
          <w:szCs w:val="22"/>
        </w:rPr>
        <w:t>.</w:t>
      </w:r>
      <w:r>
        <w:rPr>
          <w:rFonts w:eastAsia="Calibri" w:cs="Calibri" w:ascii="Calibri" w:hAnsi="Calibri"/>
          <w:b/>
          <w:spacing w:val="1"/>
          <w:w w:val="100"/>
          <w:sz w:val="22"/>
          <w:szCs w:val="22"/>
        </w:rPr>
        <w:t>1</w:t>
      </w:r>
      <w:r>
        <w:rPr>
          <w:rFonts w:eastAsia="Calibri" w:cs="Calibri" w:ascii="Calibri" w:hAnsi="Calibri"/>
          <w:b/>
          <w:spacing w:val="0"/>
          <w:w w:val="100"/>
          <w:sz w:val="22"/>
          <w:szCs w:val="22"/>
        </w:rPr>
        <w:t xml:space="preserve">4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Reasig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n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ar a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l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s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e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m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p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l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e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a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d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 xml:space="preserve">s del 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d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epa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r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t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a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m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en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t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de</w:t>
      </w:r>
      <w:r>
        <w:rPr>
          <w:rFonts w:eastAsia="Calibri" w:cs="Calibri" w:ascii="Calibri" w:hAnsi="Calibri"/>
          <w:spacing w:val="-4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i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n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v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es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t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i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g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ac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i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ó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n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(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c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ó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d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i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g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 xml:space="preserve"> 7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7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)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al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dep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a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rt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a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m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en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t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de i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n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f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r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m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á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 xml:space="preserve">tica 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(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c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ó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d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i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g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1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4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)</w:t>
      </w:r>
    </w:p>
    <w:p>
      <w:pPr>
        <w:pStyle w:val="Normal"/>
        <w:spacing w:lineRule="auto" w:line="259"/>
        <w:ind w:left="473" w:right="511" w:hanging="0"/>
        <w:jc w:val="left"/>
        <w:rPr>
          <w:rFonts w:ascii="Calibri" w:hAnsi="Calibri" w:eastAsia="Calibri" w:cs="Calibri"/>
          <w:sz w:val="22"/>
          <w:szCs w:val="22"/>
        </w:rPr>
      </w:pPr>
      <w:r>
        <w:rPr/>
      </w:r>
    </w:p>
    <w:p>
      <w:pPr>
        <w:pStyle w:val="Normal"/>
        <w:spacing w:lineRule="auto" w:line="259"/>
        <w:ind w:left="473" w:right="511" w:hanging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pacing w:val="0"/>
          <w:w w:val="100"/>
          <w:sz w:val="22"/>
          <w:szCs w:val="22"/>
        </w:rPr>
        <w:t xml:space="preserve">UPDATE empleados </w:t>
      </w:r>
    </w:p>
    <w:p>
      <w:pPr>
        <w:pStyle w:val="Normal"/>
        <w:spacing w:lineRule="auto" w:line="259"/>
        <w:ind w:left="473" w:right="511" w:hanging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pacing w:val="0"/>
          <w:w w:val="100"/>
          <w:sz w:val="22"/>
          <w:szCs w:val="22"/>
        </w:rPr>
        <w:t xml:space="preserve">SET depto_num = '14' </w:t>
      </w:r>
    </w:p>
    <w:p>
      <w:pPr>
        <w:pStyle w:val="Normal"/>
        <w:spacing w:lineRule="auto" w:line="259"/>
        <w:ind w:left="473" w:right="511" w:hanging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pacing w:val="0"/>
          <w:w w:val="100"/>
          <w:sz w:val="22"/>
          <w:szCs w:val="22"/>
        </w:rPr>
        <w:t>WHERE depto_num = '77';</w:t>
      </w:r>
    </w:p>
    <w:p>
      <w:pPr>
        <w:pStyle w:val="Normal"/>
        <w:spacing w:lineRule="exact" w:line="140" w:before="8" w:after="0"/>
        <w:jc w:val="left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ind w:left="473" w:hanging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b/>
          <w:spacing w:val="1"/>
          <w:w w:val="100"/>
          <w:sz w:val="22"/>
          <w:szCs w:val="22"/>
        </w:rPr>
        <w:t>2</w:t>
      </w:r>
      <w:r>
        <w:rPr>
          <w:rFonts w:eastAsia="Calibri" w:cs="Calibri" w:ascii="Calibri" w:hAnsi="Calibri"/>
          <w:b/>
          <w:spacing w:val="-1"/>
          <w:w w:val="100"/>
          <w:sz w:val="22"/>
          <w:szCs w:val="22"/>
        </w:rPr>
        <w:t>.</w:t>
      </w:r>
      <w:r>
        <w:rPr>
          <w:rFonts w:eastAsia="Calibri" w:cs="Calibri" w:ascii="Calibri" w:hAnsi="Calibri"/>
          <w:b/>
          <w:spacing w:val="1"/>
          <w:w w:val="100"/>
          <w:sz w:val="22"/>
          <w:szCs w:val="22"/>
        </w:rPr>
        <w:t>1</w:t>
      </w:r>
      <w:r>
        <w:rPr>
          <w:rFonts w:eastAsia="Calibri" w:cs="Calibri" w:ascii="Calibri" w:hAnsi="Calibri"/>
          <w:b/>
          <w:spacing w:val="0"/>
          <w:w w:val="100"/>
          <w:sz w:val="22"/>
          <w:szCs w:val="22"/>
        </w:rPr>
        <w:t xml:space="preserve">5 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D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e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spe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d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 xml:space="preserve">ir a 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l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s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m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p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l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a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d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 xml:space="preserve">s del 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d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epa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r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t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a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m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en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t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de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 xml:space="preserve"> i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n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f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r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m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á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 xml:space="preserve">tica 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(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c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ó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d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igo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1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4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)</w:t>
      </w:r>
    </w:p>
    <w:p>
      <w:pPr>
        <w:pStyle w:val="Normal"/>
        <w:ind w:left="473" w:hanging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pacing w:val="0"/>
          <w:w w:val="100"/>
          <w:sz w:val="22"/>
          <w:szCs w:val="22"/>
        </w:rPr>
        <w:t>DELETE FROM empleados WHERE depto_num = '14';</w:t>
      </w:r>
    </w:p>
    <w:p>
      <w:pPr>
        <w:pStyle w:val="Normal"/>
        <w:ind w:left="473" w:hanging="0"/>
        <w:jc w:val="left"/>
        <w:rPr>
          <w:rFonts w:ascii="Calibri" w:hAnsi="Calibri" w:eastAsia="Calibri" w:cs="Calibri"/>
          <w:sz w:val="22"/>
          <w:szCs w:val="22"/>
        </w:rPr>
      </w:pPr>
      <w:r>
        <w:rPr/>
      </w:r>
    </w:p>
    <w:p>
      <w:pPr>
        <w:pStyle w:val="Normal"/>
        <w:spacing w:lineRule="exact" w:line="180" w:before="3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473" w:hanging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b/>
          <w:spacing w:val="1"/>
          <w:w w:val="100"/>
          <w:sz w:val="22"/>
          <w:szCs w:val="22"/>
        </w:rPr>
        <w:t>2</w:t>
      </w:r>
      <w:r>
        <w:rPr>
          <w:rFonts w:eastAsia="Calibri" w:cs="Calibri" w:ascii="Calibri" w:hAnsi="Calibri"/>
          <w:b/>
          <w:spacing w:val="-1"/>
          <w:w w:val="100"/>
          <w:sz w:val="22"/>
          <w:szCs w:val="22"/>
        </w:rPr>
        <w:t>.</w:t>
      </w:r>
      <w:r>
        <w:rPr>
          <w:rFonts w:eastAsia="Calibri" w:cs="Calibri" w:ascii="Calibri" w:hAnsi="Calibri"/>
          <w:b/>
          <w:spacing w:val="1"/>
          <w:w w:val="100"/>
          <w:sz w:val="22"/>
          <w:szCs w:val="22"/>
        </w:rPr>
        <w:t>1</w:t>
      </w:r>
      <w:r>
        <w:rPr>
          <w:rFonts w:eastAsia="Calibri" w:cs="Calibri" w:ascii="Calibri" w:hAnsi="Calibri"/>
          <w:b/>
          <w:spacing w:val="0"/>
          <w:w w:val="100"/>
          <w:sz w:val="22"/>
          <w:szCs w:val="22"/>
        </w:rPr>
        <w:t xml:space="preserve">6 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D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e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spe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d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 xml:space="preserve">ir a 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l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s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m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p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l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a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d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s q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u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tra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b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ajen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en de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p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ar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t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a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m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en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t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s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c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n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un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p</w:t>
      </w:r>
      <w:r>
        <w:rPr>
          <w:rFonts w:eastAsia="Calibri" w:cs="Calibri" w:ascii="Calibri" w:hAnsi="Calibri"/>
          <w:spacing w:val="-3"/>
          <w:w w:val="100"/>
          <w:sz w:val="22"/>
          <w:szCs w:val="22"/>
        </w:rPr>
        <w:t>r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esu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pu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s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to</w:t>
      </w:r>
      <w:r>
        <w:rPr>
          <w:rFonts w:eastAsia="Calibri" w:cs="Calibri" w:ascii="Calibri" w:hAnsi="Calibri"/>
          <w:spacing w:val="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su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p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er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i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o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r a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 xml:space="preserve"> </w:t>
      </w:r>
      <w:r>
        <w:rPr>
          <w:rFonts w:eastAsia="Calibri" w:cs="Calibri" w:ascii="Calibri" w:hAnsi="Calibri"/>
          <w:spacing w:val="-1"/>
          <w:w w:val="100"/>
          <w:sz w:val="22"/>
          <w:szCs w:val="22"/>
        </w:rPr>
        <w:t>9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0</w:t>
      </w:r>
      <w:r>
        <w:rPr>
          <w:rFonts w:eastAsia="Calibri" w:cs="Calibri" w:ascii="Calibri" w:hAnsi="Calibri"/>
          <w:spacing w:val="-2"/>
          <w:w w:val="100"/>
          <w:sz w:val="22"/>
          <w:szCs w:val="22"/>
        </w:rPr>
        <w:t>0</w:t>
      </w:r>
      <w:r>
        <w:rPr>
          <w:rFonts w:eastAsia="Calibri" w:cs="Calibri" w:ascii="Calibri" w:hAnsi="Calibri"/>
          <w:spacing w:val="1"/>
          <w:w w:val="100"/>
          <w:sz w:val="22"/>
          <w:szCs w:val="22"/>
        </w:rPr>
        <w:t>0</w:t>
      </w:r>
      <w:r>
        <w:rPr>
          <w:rFonts w:eastAsia="Calibri" w:cs="Calibri" w:ascii="Calibri" w:hAnsi="Calibri"/>
          <w:spacing w:val="0"/>
          <w:w w:val="100"/>
          <w:sz w:val="22"/>
          <w:szCs w:val="22"/>
        </w:rPr>
        <w:t>0</w:t>
      </w:r>
    </w:p>
    <w:p>
      <w:pPr>
        <w:pStyle w:val="Normal"/>
        <w:ind w:left="473" w:hanging="0"/>
        <w:jc w:val="left"/>
        <w:rPr>
          <w:rFonts w:ascii="Calibri" w:hAnsi="Calibri" w:eastAsia="Calibri" w:cs="Calibri"/>
          <w:sz w:val="22"/>
          <w:szCs w:val="22"/>
        </w:rPr>
      </w:pPr>
      <w:r>
        <w:rPr/>
      </w:r>
    </w:p>
    <w:p>
      <w:pPr>
        <w:pStyle w:val="Normal"/>
        <w:ind w:left="473" w:hanging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pacing w:val="0"/>
          <w:w w:val="100"/>
          <w:sz w:val="22"/>
          <w:szCs w:val="22"/>
        </w:rPr>
        <w:t xml:space="preserve">DELETE empleados FROM empleados </w:t>
      </w:r>
    </w:p>
    <w:p>
      <w:pPr>
        <w:pStyle w:val="Normal"/>
        <w:ind w:left="473" w:hanging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pacing w:val="0"/>
          <w:w w:val="100"/>
          <w:sz w:val="22"/>
          <w:szCs w:val="22"/>
        </w:rPr>
        <w:t xml:space="preserve">INNER JOIN departamentos on depto_num = num_depto </w:t>
      </w:r>
    </w:p>
    <w:p>
      <w:pPr>
        <w:pStyle w:val="Normal"/>
        <w:ind w:left="473" w:hanging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pacing w:val="0"/>
          <w:w w:val="100"/>
          <w:sz w:val="22"/>
          <w:szCs w:val="22"/>
        </w:rPr>
        <w:t>WHERE presupuesto &gt; 90000;</w:t>
      </w:r>
    </w:p>
    <w:sectPr>
      <w:type w:val="nextPage"/>
      <w:pgSz w:w="11920" w:h="16838"/>
      <w:pgMar w:left="1020" w:right="1020" w:header="0" w:top="640" w:footer="0" w:bottom="28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b349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AR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1b3490"/>
    <w:pPr>
      <w:keepNext w:val="true"/>
      <w:spacing w:before="240" w:after="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Ttulo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 w:val="true"/>
      <w:spacing w:before="240" w:after="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 w:val="true"/>
      <w:spacing w:before="240" w:after="6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 w:val="true"/>
      <w:spacing w:before="240" w:after="60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1b3490"/>
    <w:pPr>
      <w:spacing w:before="240" w:after="60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Heading6Char"/>
    <w:qFormat/>
    <w:rsid w:val="001b3490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1b3490"/>
    <w:pPr>
      <w:spacing w:before="240" w:after="60"/>
      <w:outlineLvl w:val="6"/>
    </w:pPr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1b3490"/>
    <w:pPr>
      <w:spacing w:before="240" w:after="60"/>
      <w:outlineLvl w:val="7"/>
    </w:pPr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1b3490"/>
    <w:pPr>
      <w:spacing w:before="240" w:after="60"/>
      <w:outlineLvl w:val="8"/>
    </w:pPr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LibreOffice/6.4.2.2$Windows_X86_64 LibreOffice_project/4e471d8c02c9c90f512f7f9ead8875b57fcb1ec3</Application>
  <Pages>2</Pages>
  <Words>541</Words>
  <Characters>3147</Characters>
  <CharactersWithSpaces>3625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2021-06-22T23:44:41Z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